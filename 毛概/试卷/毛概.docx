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val="0"/>
          <w:bCs/>
          <w:color w:val="auto"/>
          <w:sz w:val="21"/>
          <w:szCs w:val="21"/>
          <w:lang w:val="en-US" w:eastAsia="zh-CN"/>
        </w:rPr>
      </w:pPr>
      <w:r>
        <w:rPr>
          <w:rFonts w:hint="eastAsia" w:ascii="宋体" w:hAnsi="宋体" w:eastAsia="宋体" w:cs="宋体"/>
          <w:b/>
          <w:bCs w:val="0"/>
          <w:color w:val="auto"/>
          <w:sz w:val="28"/>
          <w:szCs w:val="28"/>
          <w:lang w:val="en-US" w:eastAsia="zh-CN"/>
        </w:rPr>
        <w:t>辨析题</w:t>
      </w:r>
      <w:r>
        <w:rPr>
          <w:rFonts w:hint="eastAsia" w:ascii="宋体" w:hAnsi="宋体" w:eastAsia="宋体" w:cs="宋体"/>
          <w:b w:val="0"/>
          <w:bCs/>
          <w:color w:val="auto"/>
          <w:sz w:val="21"/>
          <w:szCs w:val="21"/>
          <w:lang w:val="en-US" w:eastAsia="zh-CN"/>
        </w:rPr>
        <w:t>(老师给的15个真题）</w:t>
      </w:r>
    </w:p>
    <w:p>
      <w:pPr>
        <w:rPr>
          <w:rFonts w:hint="eastAsia" w:ascii="宋体" w:hAnsi="宋体" w:eastAsia="宋体" w:cs="宋体"/>
          <w:b/>
          <w:sz w:val="24"/>
          <w:szCs w:val="24"/>
        </w:rPr>
      </w:pPr>
      <w:r>
        <w:rPr>
          <w:rFonts w:hint="eastAsia" w:ascii="宋体" w:hAnsi="宋体" w:eastAsia="宋体" w:cs="宋体"/>
          <w:b/>
          <w:sz w:val="24"/>
          <w:szCs w:val="24"/>
        </w:rPr>
        <w:t>1.毛泽东思想是毛泽东全部思想的总和。</w:t>
      </w:r>
    </w:p>
    <w:p>
      <w:pPr>
        <w:ind w:firstLine="480" w:firstLineChars="200"/>
        <w:rPr>
          <w:rFonts w:hint="eastAsia" w:ascii="宋体" w:hAnsi="宋体" w:eastAsia="宋体" w:cs="宋体"/>
          <w:sz w:val="21"/>
          <w:szCs w:val="21"/>
        </w:rPr>
      </w:pPr>
      <w:r>
        <w:rPr>
          <w:rFonts w:hint="eastAsia" w:ascii="宋体" w:hAnsi="宋体" w:eastAsia="宋体" w:cs="宋体"/>
          <w:sz w:val="21"/>
          <w:szCs w:val="21"/>
        </w:rPr>
        <w:t>错误。</w:t>
      </w:r>
    </w:p>
    <w:p>
      <w:pPr>
        <w:ind w:firstLine="480" w:firstLineChars="200"/>
        <w:rPr>
          <w:rFonts w:hint="eastAsia" w:ascii="宋体" w:hAnsi="宋体" w:eastAsia="宋体" w:cs="宋体"/>
          <w:sz w:val="21"/>
          <w:szCs w:val="21"/>
        </w:rPr>
      </w:pPr>
      <w:r>
        <w:rPr>
          <w:rFonts w:hint="eastAsia" w:ascii="宋体" w:hAnsi="宋体" w:eastAsia="宋体" w:cs="宋体"/>
          <w:sz w:val="21"/>
          <w:szCs w:val="21"/>
        </w:rPr>
        <w:t>毛泽东思想是是马克思列宁主义在中国的运用和发展，是被实践证明了的关于中国革命和建设的正确的理论原则和经验总结，是中国共产党集体智慧的结晶。</w:t>
      </w:r>
    </w:p>
    <w:p>
      <w:pPr>
        <w:ind w:firstLine="480" w:firstLineChars="200"/>
        <w:rPr>
          <w:rFonts w:hint="eastAsia" w:ascii="宋体" w:hAnsi="宋体" w:eastAsia="宋体" w:cs="宋体"/>
          <w:sz w:val="21"/>
          <w:szCs w:val="21"/>
        </w:rPr>
      </w:pPr>
      <w:r>
        <w:rPr>
          <w:rFonts w:hint="eastAsia" w:ascii="宋体" w:hAnsi="宋体" w:eastAsia="宋体" w:cs="宋体"/>
          <w:sz w:val="21"/>
          <w:szCs w:val="21"/>
        </w:rPr>
        <w:t>毛泽东同志的思想是毛泽东个人的思想，有正确的思想，也有错误的思想，特别是毛泽东同志晚年的错误思想。其中，毛泽东个人的错误思想不属于毛泽东思想这个科学理论体系范畴。</w:t>
      </w:r>
    </w:p>
    <w:p>
      <w:pPr>
        <w:ind w:firstLine="480" w:firstLineChars="200"/>
        <w:rPr>
          <w:rFonts w:hint="eastAsia" w:ascii="宋体" w:hAnsi="宋体" w:eastAsia="宋体" w:cs="宋体"/>
          <w:sz w:val="21"/>
          <w:szCs w:val="21"/>
        </w:rPr>
      </w:pPr>
      <w:r>
        <w:rPr>
          <w:rFonts w:hint="eastAsia" w:ascii="宋体" w:hAnsi="宋体" w:eastAsia="宋体" w:cs="宋体"/>
          <w:sz w:val="21"/>
          <w:szCs w:val="21"/>
        </w:rPr>
        <w:t>所以，毛泽东思想与毛泽东的思想，是两个既有联系又有区别的不同概念。</w:t>
      </w:r>
    </w:p>
    <w:p>
      <w:pPr>
        <w:ind w:firstLine="360" w:firstLineChars="15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2.解放思想意味着放飞思想，也就是意志自由。</w:t>
      </w:r>
    </w:p>
    <w:p>
      <w:pPr>
        <w:ind w:firstLine="240" w:firstLineChars="100"/>
        <w:rPr>
          <w:rFonts w:hint="eastAsia" w:ascii="宋体" w:hAnsi="宋体" w:eastAsia="宋体" w:cs="宋体"/>
          <w:sz w:val="22"/>
          <w:szCs w:val="22"/>
          <w:lang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w:t>
      </w:r>
      <w:r>
        <w:rPr>
          <w:rFonts w:hint="eastAsia" w:ascii="宋体" w:hAnsi="宋体" w:eastAsia="宋体" w:cs="宋体"/>
          <w:sz w:val="22"/>
          <w:szCs w:val="22"/>
          <w:lang w:eastAsia="zh-CN"/>
        </w:rPr>
        <w:t>。</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从解放思想的含义来看，是在马克思主义为的指导下，打破习惯势力和主观偏见的束缚，破除教条主义和主观主义的束缚。解放思想须研究新情况，解决新问题。</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从解放思想与实事求是的关系来看，实事求是规定了解放思想的出发点、目的和归宿，解放思想的目的是从不断变化的“事实”中求到“是”，即认识事物的规律，用于指导实践。因此，解放思想不是主观臆想，也不是胡思乱想，必须从客观实际出发，使主观与客观相符合，理论与实际相统一。</w:t>
      </w:r>
    </w:p>
    <w:p>
      <w:pPr>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3.我国宪法规定公民政治权利不受教育程度的限制，列宁却说：“文盲是处在政治之外的”。</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正确</w:t>
      </w:r>
      <w:r>
        <w:rPr>
          <w:rFonts w:hint="eastAsia" w:ascii="宋体" w:hAnsi="宋体" w:eastAsia="宋体" w:cs="宋体"/>
          <w:sz w:val="21"/>
          <w:szCs w:val="21"/>
          <w:lang w:eastAsia="zh-CN"/>
        </w:rPr>
        <w:t>。（</w:t>
      </w:r>
      <w:r>
        <w:rPr>
          <w:rFonts w:hint="eastAsia" w:ascii="宋体" w:hAnsi="宋体" w:eastAsia="宋体" w:cs="宋体"/>
          <w:sz w:val="21"/>
          <w:szCs w:val="21"/>
        </w:rPr>
        <w:t>此题考查关于文化教育事业对民主政治建设的重要意义的掌握。）</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我国宪法规定，我国是人民当家作主的社会主义国家，公民享有宪法规定的广泛的民主权利。公民的政治权利不受教育程度的限制。</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列宁的话的意思是说，文盲由于自身文化条件的限制，不能真实有效地参与政治活动，因此，不能充分履行宪法规定的各项民主权利和公民的职责。</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落后国家的民主政治建设是一项长期而艰巨的任务，要把我国建设成为富强、民主、文明的社会主义现代化国家，必须大力发展教育文化事业，提高公民的文化素质，使公民的民主权利和行使民主权利的能力统一起来。</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4.中国共产党是中国工人阶级的先锋队，同时也是中国人民和中华民族的先锋队。</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正确。</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中国工人阶级的根本利益同中国人民和中华民族的根本利益是一致的。中国共产党成为中国人民和中华民族的先锋队，是马克思主义政党执政的内在要求。中国共产党成为中国人民和中华民族的先锋队，是党以实现民族振兴为已任的必然要求。</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5.社会主义民主的本质是人民当家作主。</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正确。</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民主是指一种国家形态和国家制度，是一种国家政权组织形式和国家机构活动原则。社会主义民主的本质是人民当家作主，国家一切权力属于人民，实行人民民主专政的国体和人民代表大会制度的政体，以及民主集中制原则。共产党执政就是领导和支持人民掌握管理国家的权力，实现民主选举、民主决策、民主管理和民主监督，保证人民依法享有广泛的权利和自由，尊重和保障人权。</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6.贫穷不是社会主义，富裕才是社会主义。</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错误。其中前一句话是正确的，后一句话不准确。</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从前一句来看，社会主义的本质是解放和发展生产力，消灭剥削，消除两极分化，最终达到共同富裕，所以，社会主义的最大优越性是共同富裕，这是社会主义本质的体现。因而“贫穷不是社会主义”这句话是正确的。</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从后一句来看，同于历史的原因，最富裕的是少数发达资本主义国家。但是，目前有些社会主义国家并不富裕，甚至处于不同程度的贫穷状态。所以，“富裕是社会主义”这句话是不正确的。</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7.新民主主义革命是无产阶级领导的，所以新民主主义革命实质上是社会主义革命。</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近代中国是一个半殖民地半封建社会，这就决定了近代中国革命的两大历史任务，即对外推翻帝国主义压迫，对内推翻封建主义统治，近代中国革命是民主革命，其历史证明，农民和资产阶级都不能担当起反帝反封建的领导责任，中国革命的领导权就历史地落到了无产阶级的肩上。新民主主义革命是无产阶级及其政党领导的，不是一般的、旧式的资产阶级民主主义革命，不以建立资产阶级专政的共和国为目标的，而是建立各革命阶级联合专政的新民主义共和国，并经过新民主主义走向社会主义。</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8.我国十一届三中全会后的社会主义改革是对建国初期社会主义改造的否定。</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社会主义改造是为了在中国建设社会主义基本经济制度，以继续解放和发展生产力。它反映了中国社会发展的历史必然，实现了中国历史上最广泛最深刻的社会变革。</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社会主义改革不是对社会主义改造的否定，也不是回到改造前的状态；而是对生产关系和上层建筑不适应生产力发展要求的部分进行调整和改革，是社会主义制度的自我完善和自我发展，目的是进一步解放和发展生产力。</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9.邓小平关于社会主义本质的新论断体现了生产力与生产关系的有机统一。</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正确。</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邓小平指出，社会主义的本质是解放生产力，发展生产力，消灭剥削，消除两极分化，最终达到共同富裕。社会主义本质的新概括包含了两个方面的内容：一是强调生产力在社会主义本质中国地位；二是突出消灭剥削，消除两极分化，最终达到共同富裕。这体现了生产力和生产关系的有机统一。对社会主义来说，解放和发展生产力是基础，是建成社会主义的必由之路；消灭剥削，消除两极分化，最终达到共同富裕，是社会主义发展的目标，离开了这个目标，也不能建成社会主义。</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10.社会主义初级阶段是指社会主义国家进入社会主义必须经历的起始阶段。</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社会主义初级阶段是一个具有特定内涵的新概念。它不是泛指任何国家进入社会主义都会经历的起始阶段，而是特指我国在生产力发展水平不高、商品经济不发达条件下建设社会主义必然要经历的特定历史阶段，是整个建设中国特色社会主义的历史过程中的初始阶段。</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11.中国共产党执政后的是大危险是脱离群众。</w:t>
      </w:r>
    </w:p>
    <w:p>
      <w:pPr>
        <w:ind w:firstLine="240" w:firstLineChars="100"/>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正确。</w:t>
      </w:r>
    </w:p>
    <w:p>
      <w:pPr>
        <w:ind w:firstLine="240" w:firstLineChars="100"/>
        <w:rPr>
          <w:rFonts w:hint="eastAsia" w:ascii="宋体" w:hAnsi="宋体" w:eastAsia="宋体" w:cs="宋体"/>
          <w:sz w:val="21"/>
          <w:szCs w:val="21"/>
        </w:rPr>
      </w:pPr>
      <w:r>
        <w:rPr>
          <w:rFonts w:hint="eastAsia" w:ascii="宋体" w:hAnsi="宋体" w:eastAsia="宋体" w:cs="宋体"/>
          <w:sz w:val="21"/>
          <w:szCs w:val="21"/>
        </w:rPr>
        <w:t xml:space="preserve">  中国共产党执政后，手中有权力，有资源的调配权，容易在群众之上发号施令，一切依靠命令行事，从而脱离群众。执政的地位，也容易在党组织和党员身上滋长一种骄傲自满情绪，久而久之必然脱离群众；有些党员干部没有真正理解和运用党的群众路线，自以为是先进分子，是领导者，比群众懂得多，遇事不向群众学习，不同群众商量，滥用党的威信，使得党在群众心目中的威望和威信下降；有些干部利用手中的权力求集团或个人的私利，出现腐败现象，更是败坏了党群关系。</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12.繁荣我国社会主义文化的惟一途径是弘扬优秀的传统文化。</w:t>
      </w:r>
    </w:p>
    <w:p>
      <w:pPr>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w:t>
      </w:r>
    </w:p>
    <w:p>
      <w:pPr>
        <w:ind w:firstLineChars="200"/>
        <w:rPr>
          <w:rFonts w:hint="eastAsia" w:ascii="宋体" w:hAnsi="宋体" w:eastAsia="宋体" w:cs="宋体"/>
          <w:sz w:val="21"/>
          <w:szCs w:val="21"/>
        </w:rPr>
      </w:pPr>
      <w:r>
        <w:rPr>
          <w:rFonts w:hint="eastAsia" w:ascii="宋体" w:hAnsi="宋体" w:eastAsia="宋体" w:cs="宋体"/>
          <w:sz w:val="21"/>
          <w:szCs w:val="21"/>
        </w:rPr>
        <w:t>我国具有悠久的历史和丰富的文化遗产，繁荣社会主义文化，需要批判地继承祖国的文化遗产，实行“古为今用”的方针，弘扬优秀的传统文化。同时，还需要学习和借鉴外国的先进文化，结合我国实际加以消化、吸收、创新，实行“洋为中用”的方针。因此，把弘扬优秀传统文化作为繁荣社会主义文化的惟一途径是片面的。</w:t>
      </w:r>
    </w:p>
    <w:p>
      <w:pPr>
        <w:ind w:firstLine="240" w:firstLineChars="10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13.毛泽东思想是中国化的马克思主义，因此，毛泽东思想不完全是马克思主义。</w:t>
      </w:r>
    </w:p>
    <w:p>
      <w:pPr>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w:t>
      </w:r>
    </w:p>
    <w:p>
      <w:pPr>
        <w:ind w:firstLineChars="200"/>
        <w:rPr>
          <w:rFonts w:hint="eastAsia" w:ascii="宋体" w:hAnsi="宋体" w:eastAsia="宋体" w:cs="宋体"/>
          <w:sz w:val="21"/>
          <w:szCs w:val="21"/>
        </w:rPr>
      </w:pPr>
      <w:r>
        <w:rPr>
          <w:rFonts w:hint="eastAsia" w:ascii="宋体" w:hAnsi="宋体" w:eastAsia="宋体" w:cs="宋体"/>
          <w:sz w:val="21"/>
          <w:szCs w:val="21"/>
        </w:rPr>
        <w:t>毛泽东思想是马克思主义与中国实际相结合的第一次历史性飞跃的理论成果，它既完全是中国的，又完全是马克思主义的，是中国化了的马克思主义。</w:t>
      </w:r>
    </w:p>
    <w:p>
      <w:pPr>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一方面，毛泽东思想是马克思主义的，是与马克思主义一脉相承的科学体系，它是中国共产党在解决中国革命和建设实际问题的过程中对马列主义的运用和发展，是被实践证明了的关于中国革命和建设的正确的理论原则和经验总结。毛泽东思想同马克思主义在世界观、方法认识、宗旨、目标等方面是完全一致的，它们都代表着无产阶级广大人民的最大利益，是无产阶级和广大人民争取解放的思想武器。</w:t>
      </w:r>
    </w:p>
    <w:p>
      <w:pPr>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另一方面，毛泽东思想完全是中国的。中国革命和建设需要马克思主义的指导，但是由于中国的特殊国情，许多问题靠背诵马克思主义的一般原理和照搬外国经验是不能解决的，这就要求把马克思主义基本原理同中国具体实际结合起来，必须使马克思主义中国化。而毛泽东思想正是这个结合的产物，是中国化了的马克思主义。</w:t>
      </w:r>
    </w:p>
    <w:p>
      <w:pPr>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14.在社会主义初级阶段，中国共产党就是中国工人阶级的先锋队。</w:t>
      </w:r>
    </w:p>
    <w:p>
      <w:pPr>
        <w:ind w:firstLine="450" w:firstLineChars="150"/>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w:t>
      </w:r>
      <w:r>
        <w:rPr>
          <w:rFonts w:hint="eastAsia" w:ascii="宋体" w:hAnsi="宋体" w:eastAsia="宋体" w:cs="宋体"/>
          <w:sz w:val="21"/>
          <w:szCs w:val="21"/>
          <w:lang w:eastAsia="zh-CN"/>
        </w:rPr>
        <w:t>。</w:t>
      </w:r>
    </w:p>
    <w:p>
      <w:pPr>
        <w:ind w:firstLine="450" w:firstLineChars="150"/>
        <w:rPr>
          <w:rFonts w:hint="eastAsia" w:ascii="宋体" w:hAnsi="宋体" w:eastAsia="宋体" w:cs="宋体"/>
          <w:sz w:val="21"/>
          <w:szCs w:val="21"/>
        </w:rPr>
      </w:pPr>
      <w:r>
        <w:rPr>
          <w:rFonts w:hint="eastAsia" w:ascii="宋体" w:hAnsi="宋体" w:eastAsia="宋体" w:cs="宋体"/>
          <w:sz w:val="21"/>
          <w:szCs w:val="21"/>
          <w:lang w:eastAsia="zh-CN"/>
        </w:rPr>
        <w:t xml:space="preserve"> </w:t>
      </w:r>
      <w:r>
        <w:rPr>
          <w:rFonts w:hint="eastAsia" w:ascii="宋体" w:hAnsi="宋体" w:eastAsia="宋体" w:cs="宋体"/>
          <w:sz w:val="21"/>
          <w:szCs w:val="21"/>
        </w:rPr>
        <w:t>中国共产党是工人阶级的先锋队，同时是中国人民和中华民族的先锋队。党从成立之日起，就把自己定为中国工人阶级的政党，是工人阶级的先锋队。作为工人阶级先锋队的中国共产党不仅代表工人阶级的利益，同时也肩负着实现中华民族伟大复兴的庄严使命，代表了中国人民和中华民族的根本利益。</w:t>
      </w:r>
    </w:p>
    <w:p>
      <w:pPr>
        <w:ind w:firstLine="450" w:firstLineChars="150"/>
        <w:rPr>
          <w:rFonts w:hint="eastAsia" w:ascii="宋体" w:hAnsi="宋体" w:eastAsia="宋体" w:cs="宋体"/>
          <w:sz w:val="21"/>
          <w:szCs w:val="21"/>
        </w:rPr>
      </w:pPr>
    </w:p>
    <w:p>
      <w:pPr>
        <w:rPr>
          <w:rFonts w:hint="eastAsia" w:ascii="宋体" w:hAnsi="宋体" w:eastAsia="宋体" w:cs="宋体"/>
          <w:b/>
          <w:sz w:val="24"/>
          <w:szCs w:val="24"/>
        </w:rPr>
      </w:pPr>
      <w:r>
        <w:rPr>
          <w:rFonts w:hint="eastAsia" w:ascii="宋体" w:hAnsi="宋体" w:eastAsia="宋体" w:cs="宋体"/>
          <w:b/>
          <w:sz w:val="24"/>
          <w:szCs w:val="24"/>
        </w:rPr>
        <w:t>15.新中国的成立标志着中国完成了新民主主义革命，进入到社会主义社会。</w:t>
      </w:r>
    </w:p>
    <w:p>
      <w:pPr>
        <w:ind w:firstLine="450" w:firstLineChars="150"/>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错误</w:t>
      </w:r>
      <w:r>
        <w:rPr>
          <w:rFonts w:hint="eastAsia" w:ascii="宋体" w:hAnsi="宋体" w:eastAsia="宋体" w:cs="宋体"/>
          <w:sz w:val="21"/>
          <w:szCs w:val="21"/>
          <w:lang w:eastAsia="zh-CN"/>
        </w:rPr>
        <w:t>。</w:t>
      </w:r>
    </w:p>
    <w:p>
      <w:pPr>
        <w:ind w:firstLine="450" w:firstLineChars="150"/>
        <w:rPr>
          <w:rFonts w:hint="eastAsia" w:ascii="宋体" w:hAnsi="宋体" w:eastAsia="宋体" w:cs="宋体"/>
          <w:sz w:val="21"/>
          <w:szCs w:val="21"/>
        </w:rPr>
      </w:pPr>
      <w:r>
        <w:rPr>
          <w:rFonts w:hint="eastAsia" w:ascii="宋体" w:hAnsi="宋体" w:eastAsia="宋体" w:cs="宋体"/>
          <w:sz w:val="21"/>
          <w:szCs w:val="21"/>
          <w:lang w:eastAsia="zh-CN"/>
        </w:rPr>
        <w:t xml:space="preserve"> </w:t>
      </w:r>
      <w:r>
        <w:rPr>
          <w:rFonts w:hint="eastAsia" w:ascii="宋体" w:hAnsi="宋体" w:eastAsia="宋体" w:cs="宋体"/>
          <w:sz w:val="21"/>
          <w:szCs w:val="21"/>
        </w:rPr>
        <w:t>新中国的成立，标志着我国新民主主义革命阶段的基本结束和社会主义革命阶段的开始。从中华人民共和国成立到社会主义改造完成，是我国从新民主主义向社会主义过渡的时期。这一时期，我国社会的性质是新民主主义社会，而新民主主义社会不是一个独立的社会形态，而是由新民主义向社会主义转变的过渡性的社会形态。</w:t>
      </w:r>
    </w:p>
    <w:p>
      <w:pPr>
        <w:ind w:firstLine="450" w:firstLineChars="150"/>
        <w:rPr>
          <w:rFonts w:hint="eastAsia" w:ascii="宋体" w:hAnsi="宋体" w:eastAsia="宋体" w:cs="宋体"/>
          <w:sz w:val="21"/>
          <w:szCs w:val="21"/>
        </w:rPr>
      </w:pPr>
    </w:p>
    <w:p>
      <w:pPr>
        <w:jc w:val="center"/>
      </w:pPr>
      <w:r>
        <w:rPr>
          <w:b/>
          <w:sz w:val="28"/>
          <w:szCs w:val="28"/>
        </w:rPr>
        <w:t>“五大发展理念”</w:t>
      </w:r>
    </w:p>
    <w:p>
      <w:pPr>
        <w:ind w:firstLine="560"/>
      </w:pPr>
      <w:r>
        <w:rPr>
          <w:rFonts w:hint="eastAsia" w:ascii="宋体" w:hAnsi="宋体" w:eastAsia="宋体" w:cs="宋体"/>
          <w:b w:val="0"/>
          <w:sz w:val="21"/>
          <w:szCs w:val="21"/>
        </w:rPr>
        <w:t>2015年10月，十八届五中全体会审议通过的《第十三个五年规划的建议》提出的</w:t>
      </w:r>
      <w:r>
        <w:rPr>
          <w:rFonts w:hint="eastAsia" w:ascii="宋体" w:hAnsi="宋体" w:eastAsia="宋体" w:cs="宋体"/>
          <w:b w:val="0"/>
          <w:i w:val="0"/>
          <w:sz w:val="21"/>
          <w:szCs w:val="21"/>
        </w:rPr>
        <w:t>“五大发展”理念</w:t>
      </w:r>
      <w:r>
        <w:rPr>
          <w:rFonts w:hint="eastAsia" w:ascii="宋体" w:hAnsi="宋体" w:eastAsia="宋体" w:cs="宋体"/>
          <w:b w:val="0"/>
          <w:i w:val="0"/>
          <w:sz w:val="21"/>
          <w:szCs w:val="21"/>
          <w:lang w:val="en-US" w:eastAsia="zh-CN"/>
        </w:rPr>
        <w:t>------</w:t>
      </w:r>
      <w:r>
        <w:rPr>
          <w:rFonts w:hint="eastAsia" w:ascii="宋体" w:hAnsi="宋体" w:eastAsia="宋体" w:cs="宋体"/>
          <w:b/>
          <w:i w:val="0"/>
          <w:sz w:val="21"/>
          <w:szCs w:val="21"/>
        </w:rPr>
        <w:t>创新、协调、绿色、开放、共享</w:t>
      </w:r>
      <w:r>
        <w:rPr>
          <w:rFonts w:hint="eastAsia" w:ascii="宋体" w:hAnsi="宋体" w:eastAsia="宋体" w:cs="宋体"/>
          <w:b/>
          <w:i w:val="0"/>
          <w:sz w:val="21"/>
          <w:szCs w:val="21"/>
          <w:lang w:eastAsia="zh-CN"/>
        </w:rPr>
        <w:t>。</w:t>
      </w:r>
      <w:r>
        <w:rPr>
          <w:rFonts w:hint="eastAsia" w:ascii="宋体" w:hAnsi="宋体" w:eastAsia="宋体" w:cs="宋体"/>
          <w:b w:val="0"/>
          <w:sz w:val="21"/>
          <w:szCs w:val="21"/>
        </w:rPr>
        <w:t>这是以</w:t>
      </w:r>
      <w:r>
        <w:rPr>
          <w:rFonts w:hint="eastAsia" w:ascii="宋体" w:hAnsi="宋体" w:eastAsia="宋体" w:cs="宋体"/>
          <w:b/>
          <w:sz w:val="21"/>
          <w:szCs w:val="21"/>
        </w:rPr>
        <w:t>习近平同志</w:t>
      </w:r>
      <w:r>
        <w:rPr>
          <w:rFonts w:hint="eastAsia" w:ascii="宋体" w:hAnsi="宋体" w:eastAsia="宋体" w:cs="宋体"/>
          <w:b w:val="0"/>
          <w:sz w:val="21"/>
          <w:szCs w:val="21"/>
        </w:rPr>
        <w:t>为总书记的新一代领导集体治国理政新思想在发展理念上的集中体现和概括。</w:t>
      </w:r>
    </w:p>
    <w:p>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1）</w:t>
      </w:r>
      <w:r>
        <w:rPr>
          <w:rFonts w:hint="eastAsia" w:ascii="宋体" w:hAnsi="宋体" w:eastAsia="宋体" w:cs="宋体"/>
          <w:b/>
          <w:sz w:val="24"/>
          <w:szCs w:val="24"/>
        </w:rPr>
        <w:t>这五大理念的“深刻变革”意涵体现在哪里</w:t>
      </w:r>
      <w:r>
        <w:rPr>
          <w:rFonts w:hint="eastAsia" w:ascii="宋体" w:hAnsi="宋体" w:eastAsia="宋体" w:cs="宋体"/>
          <w:b/>
          <w:sz w:val="24"/>
          <w:szCs w:val="24"/>
          <w:lang w:eastAsia="zh-CN"/>
        </w:rPr>
        <w:t>？</w:t>
      </w:r>
    </w:p>
    <w:p>
      <w:r>
        <w:rPr>
          <w:rFonts w:hint="eastAsia" w:ascii="宋体" w:hAnsi="宋体" w:eastAsia="宋体" w:cs="宋体"/>
          <w:b/>
          <w:sz w:val="21"/>
          <w:szCs w:val="21"/>
          <w:lang w:val="en-US" w:eastAsia="zh-CN"/>
        </w:rPr>
        <w:t>1、</w:t>
      </w:r>
      <w:r>
        <w:rPr>
          <w:rFonts w:hint="eastAsia" w:ascii="宋体" w:hAnsi="宋体" w:eastAsia="宋体" w:cs="宋体"/>
          <w:b/>
          <w:sz w:val="21"/>
          <w:szCs w:val="21"/>
        </w:rPr>
        <w:t xml:space="preserve">创新发展 </w:t>
      </w:r>
    </w:p>
    <w:p>
      <w:r>
        <w:rPr>
          <w:rFonts w:hint="eastAsia" w:ascii="宋体" w:hAnsi="宋体" w:eastAsia="宋体" w:cs="宋体"/>
          <w:b w:val="0"/>
          <w:sz w:val="21"/>
          <w:szCs w:val="21"/>
          <w:lang w:val="en-US" w:eastAsia="zh-CN"/>
        </w:rPr>
        <w:t xml:space="preserve">    </w:t>
      </w:r>
      <w:r>
        <w:rPr>
          <w:rFonts w:hint="eastAsia" w:ascii="宋体" w:hAnsi="宋体" w:eastAsia="宋体" w:cs="宋体"/>
          <w:b w:val="0"/>
          <w:sz w:val="21"/>
          <w:szCs w:val="21"/>
        </w:rPr>
        <w:t>坚持创新发展，就是把创新摆在国家发展全局的核心位置，创新发展注重的是解决发展动力问题。</w:t>
      </w:r>
      <w:r>
        <w:rPr>
          <w:rFonts w:hint="eastAsia" w:ascii="宋体" w:hAnsi="宋体" w:eastAsia="宋体" w:cs="宋体"/>
          <w:b w:val="0"/>
          <w:sz w:val="21"/>
          <w:szCs w:val="21"/>
          <w:u w:val="single"/>
        </w:rPr>
        <w:t>新常态</w:t>
      </w:r>
      <w:r>
        <w:rPr>
          <w:rFonts w:hint="eastAsia" w:ascii="宋体" w:hAnsi="宋体" w:eastAsia="宋体" w:cs="宋体"/>
          <w:b w:val="0"/>
          <w:sz w:val="21"/>
          <w:szCs w:val="21"/>
        </w:rPr>
        <w:t>最核心的就是速度变化、结构优化、动力转换。十八届五中全全提出，要坚持创新发展理念，把创新摆在国家发展全局的核心位置，不断推进理论创新、制度创新、科技创新、文化创新等各方面创新，让创新贯穿党和国家一切工作，让创新在全社会蔚然成风”。</w:t>
      </w:r>
    </w:p>
    <w:p>
      <w:r>
        <w:rPr>
          <w:rFonts w:hint="eastAsia" w:ascii="宋体" w:hAnsi="宋体" w:eastAsia="宋体" w:cs="宋体"/>
          <w:b/>
          <w:sz w:val="21"/>
          <w:szCs w:val="21"/>
          <w:lang w:val="en-US" w:eastAsia="zh-CN"/>
        </w:rPr>
        <w:t>2、</w:t>
      </w:r>
      <w:r>
        <w:rPr>
          <w:rFonts w:hint="eastAsia" w:ascii="宋体" w:hAnsi="宋体" w:eastAsia="宋体" w:cs="宋体"/>
          <w:b/>
          <w:sz w:val="21"/>
          <w:szCs w:val="21"/>
        </w:rPr>
        <w:t>协调发展</w:t>
      </w:r>
      <w:r>
        <w:rPr>
          <w:rFonts w:hint="eastAsia" w:ascii="宋体" w:hAnsi="宋体" w:eastAsia="宋体" w:cs="宋体"/>
          <w:b w:val="0"/>
          <w:sz w:val="21"/>
          <w:szCs w:val="21"/>
        </w:rPr>
        <w:t xml:space="preserve"> </w:t>
      </w:r>
    </w:p>
    <w:p>
      <w:r>
        <w:rPr>
          <w:rFonts w:hint="eastAsia" w:ascii="宋体" w:hAnsi="宋体" w:eastAsia="宋体" w:cs="宋体"/>
          <w:b/>
          <w:sz w:val="21"/>
          <w:szCs w:val="21"/>
          <w:lang w:val="en-US" w:eastAsia="zh-CN"/>
        </w:rPr>
        <w:t xml:space="preserve">   </w:t>
      </w:r>
      <w:r>
        <w:rPr>
          <w:rFonts w:hint="eastAsia" w:ascii="宋体" w:hAnsi="宋体" w:eastAsia="宋体" w:cs="宋体"/>
          <w:b w:val="0"/>
          <w:sz w:val="21"/>
          <w:szCs w:val="21"/>
          <w:lang w:val="en-US" w:eastAsia="zh-CN"/>
        </w:rPr>
        <w:t xml:space="preserve"> </w:t>
      </w:r>
      <w:r>
        <w:rPr>
          <w:rFonts w:hint="eastAsia" w:ascii="宋体" w:hAnsi="宋体" w:eastAsia="宋体" w:cs="宋体"/>
          <w:b w:val="0"/>
          <w:sz w:val="21"/>
          <w:szCs w:val="21"/>
        </w:rPr>
        <w:t>坚持协调发展，就是实现辩证发展、系统发展、整体发展，协调发展注重的是解决发展不平衡问题。坚持协调发展必须正确处理区域之间、城乡之间、经济和社会、物质文明和精神文明、经济建设和国防建设等发展中的重大关系，兼顾各方，均衡全局。要坚持以经济建设为中心，牢牢把握中国特色社会主义事业五位一体总体布局，把协调的理念贯穿于发展的各个方面、各个环节，使之相互适应，相互促进，不断增强发展整体性</w:t>
      </w:r>
      <w:r>
        <w:rPr>
          <w:rFonts w:hint="eastAsia" w:ascii="宋体" w:hAnsi="宋体" w:eastAsia="宋体" w:cs="宋体"/>
          <w:b w:val="0"/>
          <w:sz w:val="21"/>
          <w:szCs w:val="21"/>
          <w:lang w:eastAsia="zh-CN"/>
        </w:rPr>
        <w:t>。</w:t>
      </w:r>
    </w:p>
    <w:p>
      <w:r>
        <w:rPr>
          <w:rFonts w:hint="eastAsia" w:ascii="宋体" w:hAnsi="宋体" w:eastAsia="宋体" w:cs="宋体"/>
          <w:b/>
          <w:sz w:val="21"/>
          <w:szCs w:val="21"/>
        </w:rPr>
        <w:t>3.  绿色发展</w:t>
      </w:r>
    </w:p>
    <w:p>
      <w:pPr>
        <w:ind w:firstLine="420"/>
      </w:pPr>
      <w:r>
        <w:rPr>
          <w:rFonts w:hint="eastAsia" w:ascii="宋体" w:hAnsi="宋体" w:eastAsia="宋体" w:cs="宋体"/>
          <w:b w:val="0"/>
          <w:sz w:val="21"/>
          <w:szCs w:val="21"/>
        </w:rPr>
        <w:t>坚持绿色发展，就是在中国发起一次生态革命，解决人与自然和谐问题。坚持节约资源和保护环境的基本国策，坚持可持续发展，坚定走生产发展、生活富裕、生态良好的文明发展道路，加快建设资源节约型、环境友好型社会。十三五规划建议，首次把“绿色发展”作为五大发展理念之一，这与十八大将生态文明纳入“五位一体”总体布局一脉相承。绿色发展是遵循自然规律的可持续发展，也是实现生态文明的根本途径。</w:t>
      </w:r>
    </w:p>
    <w:p>
      <w:r>
        <w:rPr>
          <w:rFonts w:hint="eastAsia" w:ascii="宋体" w:hAnsi="宋体" w:eastAsia="宋体" w:cs="宋体"/>
          <w:b/>
          <w:sz w:val="21"/>
          <w:szCs w:val="21"/>
          <w:lang w:val="en-US" w:eastAsia="zh-CN"/>
        </w:rPr>
        <w:t>4、</w:t>
      </w:r>
      <w:r>
        <w:rPr>
          <w:rFonts w:hint="eastAsia" w:ascii="宋体" w:hAnsi="宋体" w:eastAsia="宋体" w:cs="宋体"/>
          <w:b/>
          <w:sz w:val="21"/>
          <w:szCs w:val="21"/>
        </w:rPr>
        <w:t>开放发展</w:t>
      </w:r>
    </w:p>
    <w:p>
      <w:pPr>
        <w:ind w:firstLine="560" w:firstLineChars="200"/>
      </w:pPr>
      <w:r>
        <w:rPr>
          <w:rFonts w:hint="eastAsia" w:ascii="宋体" w:hAnsi="宋体" w:eastAsia="宋体" w:cs="宋体"/>
          <w:b w:val="0"/>
          <w:sz w:val="21"/>
          <w:szCs w:val="21"/>
        </w:rPr>
        <w:t>　　坚持开放发展，就是深度融入世界经济，积极参与全球经济治理，解决发展内外联动问题。“十三五”规划建议明确提出“开放发展”理念，就是告诉世界，中国会继续坚持对外开放的基本国策。对于中国来说，现在的问题不是要不要对外开放，而是如何提高对外开放的质量和发展的内外联动性。</w:t>
      </w:r>
    </w:p>
    <w:p>
      <w:r>
        <w:rPr>
          <w:rFonts w:hint="eastAsia" w:ascii="宋体" w:hAnsi="宋体" w:eastAsia="宋体" w:cs="宋体"/>
          <w:b/>
          <w:sz w:val="21"/>
          <w:szCs w:val="21"/>
          <w:lang w:val="en-US" w:eastAsia="zh-CN"/>
        </w:rPr>
        <w:t>5、</w:t>
      </w:r>
      <w:r>
        <w:rPr>
          <w:rFonts w:hint="eastAsia" w:ascii="宋体" w:hAnsi="宋体" w:eastAsia="宋体" w:cs="宋体"/>
          <w:b/>
          <w:sz w:val="21"/>
          <w:szCs w:val="21"/>
        </w:rPr>
        <w:t xml:space="preserve">共享发展 </w:t>
      </w:r>
    </w:p>
    <w:p>
      <w:pPr>
        <w:ind w:firstLine="420"/>
      </w:pPr>
      <w:r>
        <w:rPr>
          <w:rFonts w:hint="eastAsia" w:ascii="宋体" w:hAnsi="宋体" w:eastAsia="宋体" w:cs="宋体"/>
          <w:b w:val="0"/>
          <w:sz w:val="21"/>
          <w:szCs w:val="21"/>
        </w:rPr>
        <w:t>坚持共享发展，就是着力增进人民福祉，增强获得感，解决社会公平正义问题。共享发展注重的是解决社会公平正义问题。实现共享发展，出发点和落脚点都在于人。“共享发展是‘十三五’规划中的出发点、落脚点”，这体现了“十三五”发展目标的重要特点，即全面小康不能有一个人掉队，是全民来共享的小康。</w:t>
      </w:r>
    </w:p>
    <w:p>
      <w:pPr>
        <w:ind w:firstLine="560"/>
      </w:pP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2）</w:t>
      </w:r>
      <w:r>
        <w:rPr>
          <w:rFonts w:hint="eastAsia" w:ascii="宋体" w:hAnsi="宋体" w:eastAsia="宋体" w:cs="宋体"/>
          <w:b/>
          <w:sz w:val="24"/>
          <w:szCs w:val="24"/>
        </w:rPr>
        <w:t>彼此之间又存在着怎样的联系？</w:t>
      </w:r>
    </w:p>
    <w:p>
      <w:pPr>
        <w:ind w:firstLine="420"/>
      </w:pPr>
      <w:r>
        <w:rPr>
          <w:rFonts w:hint="eastAsia" w:ascii="宋体" w:hAnsi="宋体" w:eastAsia="宋体" w:cs="宋体"/>
          <w:b w:val="0"/>
          <w:sz w:val="21"/>
          <w:szCs w:val="21"/>
        </w:rPr>
        <w:t>五大发展理念相互贯通、相互促进，是具有内在联系的集合体。</w:t>
      </w:r>
    </w:p>
    <w:p>
      <w:pPr>
        <w:ind w:firstLine="420"/>
      </w:pPr>
      <w:r>
        <w:rPr>
          <w:rFonts w:hint="eastAsia" w:ascii="宋体" w:hAnsi="宋体" w:eastAsia="宋体" w:cs="宋体"/>
          <w:b w:val="0"/>
          <w:sz w:val="21"/>
          <w:szCs w:val="21"/>
        </w:rPr>
        <w:t>创新发展，注重的是更高质量、更高效益。坚持创新发展，将使发展更加均衡、更加环保、更加优化、更加包容。也就是说，创新发展对协调发展、绿色发展、开放发展、共享发展具有很强的推动作用。</w:t>
      </w:r>
    </w:p>
    <w:p>
      <w:pPr>
        <w:ind w:firstLine="420"/>
      </w:pPr>
      <w:r>
        <w:rPr>
          <w:rFonts w:hint="eastAsia" w:ascii="宋体" w:hAnsi="宋体" w:eastAsia="宋体" w:cs="宋体"/>
          <w:b w:val="0"/>
          <w:sz w:val="21"/>
          <w:szCs w:val="21"/>
        </w:rPr>
        <w:t>协调发展，注重的是更加均衡、更加全面。坚持协调发展，将显著推进绿色发展和</w:t>
      </w:r>
      <w:r>
        <w:rPr>
          <w:rFonts w:hint="eastAsia" w:ascii="宋体" w:hAnsi="宋体" w:eastAsia="宋体" w:cs="宋体"/>
          <w:b w:val="0"/>
          <w:sz w:val="21"/>
          <w:szCs w:val="21"/>
          <w:lang w:eastAsia="zh-CN"/>
        </w:rPr>
        <w:t>共享</w:t>
      </w:r>
      <w:r>
        <w:rPr>
          <w:rFonts w:hint="eastAsia" w:ascii="宋体" w:hAnsi="宋体" w:eastAsia="宋体" w:cs="宋体"/>
          <w:b w:val="0"/>
          <w:sz w:val="21"/>
          <w:szCs w:val="21"/>
        </w:rPr>
        <w:t>发展进程。更加注重生态保护、社会保护，是协调发展的题中之义。</w:t>
      </w:r>
    </w:p>
    <w:p>
      <w:pPr>
        <w:ind w:firstLine="420"/>
      </w:pPr>
      <w:r>
        <w:rPr>
          <w:rFonts w:hint="eastAsia" w:ascii="宋体" w:hAnsi="宋体" w:eastAsia="宋体" w:cs="宋体"/>
          <w:b w:val="0"/>
          <w:sz w:val="21"/>
          <w:szCs w:val="21"/>
        </w:rPr>
        <w:t>绿色发展，注重的是更加环保、更加和谐。坚持绿色发展，将深刻影响一地区的发展模式和幸福指数。要想实现绿色发展，需要不断地技术创新和理念创新。同时，绿色发展将显著提高人们的生活质量，使共享发展成为有质量的发展。</w:t>
      </w:r>
    </w:p>
    <w:p>
      <w:pPr>
        <w:ind w:firstLine="420"/>
      </w:pPr>
      <w:r>
        <w:rPr>
          <w:rFonts w:hint="eastAsia" w:ascii="宋体" w:hAnsi="宋体" w:eastAsia="宋体" w:cs="宋体"/>
          <w:b w:val="0"/>
          <w:sz w:val="21"/>
          <w:szCs w:val="21"/>
        </w:rPr>
        <w:t>开放发展，注重的是更加优化、更加融入。坚持开放发展，将增强我国经济的开放性和竞争性。开放发展是一国繁荣的必由之路。纵观世界，凡是走封闭之路的国家，无一不是走向失败国家的行列。开放发展，将使发展更加注重创新，更加重视生态文明的影响，更加有利于实现共享发展。</w:t>
      </w:r>
    </w:p>
    <w:p>
      <w:pPr>
        <w:ind w:firstLine="420"/>
      </w:pPr>
      <w:r>
        <w:rPr>
          <w:rFonts w:hint="eastAsia" w:ascii="宋体" w:hAnsi="宋体" w:eastAsia="宋体" w:cs="宋体"/>
          <w:b w:val="0"/>
          <w:sz w:val="21"/>
          <w:szCs w:val="21"/>
        </w:rPr>
        <w:t>共享发展，注重的是更加公平、更加正义。坚持共享发展，是坚持其他四种发展的出发点和落脚点。一切的发展，都是为了人的发展。坚持共享发展，将为其他四种发展提供伦理支持和治理动力。</w:t>
      </w:r>
    </w:p>
    <w:p>
      <w:pPr>
        <w:ind w:firstLine="560" w:firstLineChars="200"/>
      </w:pPr>
      <w:r>
        <w:rPr>
          <w:rFonts w:hint="eastAsia" w:ascii="宋体" w:hAnsi="宋体" w:eastAsia="宋体" w:cs="宋体"/>
          <w:b/>
          <w:sz w:val="21"/>
          <w:szCs w:val="21"/>
        </w:rPr>
        <w:t>五大发展理念，以创新作为引领经济社会发展的第一动力，以协调作为经济社会持续健康发展的内在要求，以绿色作为实现中华民族永续发展的必要条件，以开放作为国家繁荣发展的必由之路，以共享作为中国特色社会主义的本质要求</w:t>
      </w:r>
      <w:r>
        <w:rPr>
          <w:rFonts w:hint="eastAsia" w:ascii="宋体" w:hAnsi="宋体" w:eastAsia="宋体" w:cs="宋体"/>
          <w:b w:val="0"/>
          <w:sz w:val="21"/>
          <w:szCs w:val="21"/>
        </w:rPr>
        <w:t>，集中体现了今后五年乃至更长时期我国的发展思路、发展方向、发展着力点，深刻揭示了实现更高质量、更有效率、更加公平、更可持续发展的必由之路，标志着我们党对经济社会发展规律的认识达到了一个新的高度。</w:t>
      </w:r>
    </w:p>
    <w:p>
      <w:pPr>
        <w:ind w:firstLine="420" w:firstLineChars="150"/>
      </w:pPr>
      <w:r>
        <w:rPr>
          <w:rFonts w:hint="eastAsia" w:ascii="宋体" w:hAnsi="宋体" w:eastAsia="宋体" w:cs="宋体"/>
          <w:b w:val="0"/>
          <w:sz w:val="21"/>
          <w:szCs w:val="21"/>
          <w:lang w:val="en-US" w:eastAsia="zh-CN"/>
        </w:rPr>
        <w:t xml:space="preserve"> </w:t>
      </w:r>
      <w:r>
        <w:rPr>
          <w:rFonts w:hint="eastAsia" w:ascii="宋体" w:hAnsi="宋体" w:eastAsia="宋体" w:cs="宋体"/>
          <w:b/>
          <w:sz w:val="21"/>
          <w:szCs w:val="21"/>
        </w:rPr>
        <w:t>五大发展理念缺一不可。</w:t>
      </w:r>
      <w:r>
        <w:rPr>
          <w:rFonts w:hint="eastAsia" w:ascii="宋体" w:hAnsi="宋体" w:eastAsia="宋体" w:cs="宋体"/>
          <w:b w:val="0"/>
          <w:sz w:val="21"/>
          <w:szCs w:val="21"/>
        </w:rPr>
        <w:t>哪一个发展理念贯彻不到位，发展进程都会受到影响，必须牢固树立， 统一贯彻，不能顾此失彼，也不能相互替代。坚持这五大理念，是关系我国发展全局的一场深刻变革，将深刻改变我国的发展理念、发展方式、发展格局、发展力量，深刻影响全社会的价值取向和生活方式，也将深刻改变世界政治经济格局，推动建立更为平等均衡的新型全球发展伙伴关系，增进人类共同利益。</w:t>
      </w:r>
    </w:p>
    <w:p>
      <w:pPr>
        <w:jc w:val="both"/>
      </w:pPr>
    </w:p>
    <w:p>
      <w:pPr>
        <w:rPr>
          <w:rFonts w:hint="eastAsia" w:ascii="宋体" w:hAnsi="宋体" w:eastAsia="宋体" w:cs="宋体"/>
          <w:sz w:val="21"/>
          <w:szCs w:val="21"/>
        </w:rPr>
      </w:pPr>
    </w:p>
    <w:p>
      <w:pPr>
        <w:numPr>
          <w:ilvl w:val="0"/>
          <w:numId w:val="0"/>
        </w:numPr>
        <w:rPr>
          <w:rFonts w:hint="eastAsia" w:ascii="宋体" w:hAnsi="宋体" w:eastAsia="宋体" w:cs="宋体"/>
          <w:sz w:val="21"/>
          <w:szCs w:val="21"/>
        </w:rPr>
      </w:pPr>
    </w:p>
    <w:p>
      <w:pPr>
        <w:rPr>
          <w:rFonts w:hint="eastAsia" w:ascii="宋体" w:hAnsi="宋体" w:eastAsia="宋体" w:cs="宋体"/>
          <w:sz w:val="21"/>
          <w:szCs w:val="21"/>
        </w:rPr>
      </w:pPr>
    </w:p>
    <w:p>
      <w:pPr>
        <w:rPr>
          <w:rFonts w:hint="eastAsia" w:ascii="宋体" w:hAnsi="宋体" w:eastAsia="宋体" w:cs="宋体"/>
          <w:sz w:val="21"/>
          <w:szCs w:val="21"/>
        </w:rPr>
      </w:pPr>
    </w:p>
    <w:p>
      <w:pPr>
        <w:jc w:val="center"/>
        <w:rPr>
          <w:rFonts w:hint="eastAsia" w:ascii="宋体" w:hAnsi="宋体" w:eastAsia="宋体" w:cs="宋体"/>
          <w:b w:val="0"/>
          <w:bCs w:val="0"/>
          <w:sz w:val="21"/>
          <w:szCs w:val="21"/>
          <w:lang w:eastAsia="zh-CN"/>
        </w:rPr>
      </w:pPr>
      <w:r>
        <w:rPr>
          <w:rFonts w:hint="eastAsia" w:ascii="宋体" w:hAnsi="宋体" w:eastAsia="宋体" w:cs="宋体"/>
          <w:b/>
          <w:bCs/>
          <w:sz w:val="28"/>
          <w:szCs w:val="28"/>
          <w:lang w:eastAsia="zh-CN"/>
        </w:rPr>
        <w:t>辨析题</w:t>
      </w:r>
      <w:r>
        <w:rPr>
          <w:rFonts w:hint="eastAsia" w:ascii="宋体" w:hAnsi="宋体" w:eastAsia="宋体" w:cs="宋体"/>
          <w:b w:val="0"/>
          <w:bCs w:val="0"/>
          <w:sz w:val="21"/>
          <w:szCs w:val="21"/>
          <w:lang w:eastAsia="zh-CN"/>
        </w:rPr>
        <w:t>（补充）</w:t>
      </w:r>
    </w:p>
    <w:p>
      <w:pPr>
        <w:widowControl w:val="0"/>
        <w:autoSpaceDE w:val="0"/>
        <w:autoSpaceDN w:val="0"/>
        <w:ind w:right="-20"/>
        <w:rPr>
          <w:rFonts w:hint="eastAsia" w:ascii="宋体" w:hAnsi="宋体" w:eastAsia="宋体" w:cs="宋体"/>
          <w:b/>
          <w:bCs w:val="0"/>
          <w:color w:val="auto"/>
          <w:sz w:val="24"/>
          <w:szCs w:val="24"/>
        </w:rPr>
      </w:pPr>
      <w:r>
        <w:rPr>
          <w:rFonts w:hint="eastAsia" w:ascii="宋体" w:hAnsi="宋体" w:eastAsia="宋体" w:cs="宋体"/>
          <w:b/>
          <w:bCs w:val="0"/>
          <w:w w:val="102"/>
          <w:sz w:val="24"/>
          <w:szCs w:val="24"/>
          <w:lang w:val="en-US" w:eastAsia="zh-CN"/>
        </w:rPr>
        <w:t>1、</w:t>
      </w:r>
      <w:r>
        <w:rPr>
          <w:rFonts w:hint="eastAsia" w:ascii="宋体" w:hAnsi="宋体" w:eastAsia="宋体" w:cs="宋体"/>
          <w:b/>
          <w:bCs w:val="0"/>
          <w:color w:val="auto"/>
          <w:w w:val="102"/>
          <w:sz w:val="24"/>
          <w:szCs w:val="24"/>
        </w:rPr>
        <w:t>辛亥革命是一朵不</w:t>
      </w:r>
      <w:r>
        <w:rPr>
          <w:rFonts w:hint="eastAsia" w:ascii="宋体" w:hAnsi="宋体" w:eastAsia="宋体" w:cs="宋体"/>
          <w:b/>
          <w:bCs w:val="0"/>
          <w:color w:val="auto"/>
          <w:spacing w:val="-5"/>
          <w:w w:val="102"/>
          <w:sz w:val="24"/>
          <w:szCs w:val="24"/>
        </w:rPr>
        <w:t>结</w:t>
      </w:r>
      <w:r>
        <w:rPr>
          <w:rFonts w:hint="eastAsia" w:ascii="宋体" w:hAnsi="宋体" w:eastAsia="宋体" w:cs="宋体"/>
          <w:b/>
          <w:bCs w:val="0"/>
          <w:color w:val="auto"/>
          <w:w w:val="102"/>
          <w:sz w:val="24"/>
          <w:szCs w:val="24"/>
        </w:rPr>
        <w:t>果的花。</w:t>
      </w:r>
    </w:p>
    <w:p>
      <w:pPr>
        <w:widowControl w:val="0"/>
        <w:autoSpaceDE w:val="0"/>
        <w:autoSpaceDN w:val="0"/>
        <w:spacing w:before="11" w:line="185" w:lineRule="auto"/>
        <w:ind w:right="406" w:firstLine="438"/>
        <w:rPr>
          <w:rFonts w:hint="eastAsia" w:ascii="宋体" w:hAnsi="宋体" w:eastAsia="宋体" w:cs="宋体"/>
          <w:b w:val="0"/>
          <w:bCs/>
          <w:color w:val="auto"/>
          <w:sz w:val="21"/>
          <w:szCs w:val="21"/>
        </w:rPr>
      </w:pPr>
      <w:r>
        <w:rPr>
          <w:rFonts w:hint="eastAsia" w:ascii="宋体" w:hAnsi="宋体" w:eastAsia="宋体" w:cs="宋体"/>
          <w:b w:val="0"/>
          <w:bCs/>
          <w:color w:val="auto"/>
          <w:w w:val="104"/>
          <w:position w:val="-2"/>
          <w:sz w:val="21"/>
          <w:szCs w:val="21"/>
        </w:rPr>
        <w:t>错误。</w:t>
      </w:r>
      <w:r>
        <w:rPr>
          <w:rFonts w:hint="eastAsia" w:ascii="宋体" w:hAnsi="宋体" w:eastAsia="宋体" w:cs="宋体"/>
          <w:b w:val="0"/>
          <w:bCs/>
          <w:color w:val="auto"/>
          <w:w w:val="102"/>
          <w:sz w:val="21"/>
          <w:szCs w:val="21"/>
        </w:rPr>
        <w:t>如果从辛亥革命没有完成反封建的革命任务来说，它是一朵不结果实的花。但是，辛亥革命推翻了帝制</w:t>
      </w:r>
      <w:r>
        <w:rPr>
          <w:rFonts w:hint="eastAsia" w:ascii="宋体" w:hAnsi="宋体" w:eastAsia="宋体" w:cs="宋体"/>
          <w:b w:val="0"/>
          <w:bCs/>
          <w:color w:val="auto"/>
          <w:spacing w:val="-29"/>
          <w:w w:val="102"/>
          <w:sz w:val="21"/>
          <w:szCs w:val="21"/>
        </w:rPr>
        <w:t>，</w:t>
      </w:r>
      <w:r>
        <w:rPr>
          <w:rFonts w:hint="eastAsia" w:ascii="宋体" w:hAnsi="宋体" w:eastAsia="宋体" w:cs="宋体"/>
          <w:b w:val="0"/>
          <w:bCs/>
          <w:color w:val="auto"/>
          <w:w w:val="102"/>
          <w:sz w:val="21"/>
          <w:szCs w:val="21"/>
        </w:rPr>
        <w:t>使民主共和观</w:t>
      </w:r>
      <w:r>
        <w:rPr>
          <w:rFonts w:hint="eastAsia" w:ascii="宋体" w:hAnsi="宋体" w:eastAsia="宋体" w:cs="宋体"/>
          <w:b w:val="0"/>
          <w:bCs/>
          <w:color w:val="auto"/>
          <w:spacing w:val="5"/>
          <w:w w:val="102"/>
          <w:sz w:val="21"/>
          <w:szCs w:val="21"/>
        </w:rPr>
        <w:t>念</w:t>
      </w:r>
      <w:r>
        <w:rPr>
          <w:rFonts w:hint="eastAsia" w:ascii="宋体" w:hAnsi="宋体" w:eastAsia="宋体" w:cs="宋体"/>
          <w:b w:val="0"/>
          <w:bCs/>
          <w:color w:val="auto"/>
          <w:w w:val="102"/>
          <w:sz w:val="21"/>
          <w:szCs w:val="21"/>
        </w:rPr>
        <w:t>深入人心</w:t>
      </w:r>
      <w:r>
        <w:rPr>
          <w:rFonts w:hint="eastAsia" w:ascii="宋体" w:hAnsi="宋体" w:eastAsia="宋体" w:cs="宋体"/>
          <w:b w:val="0"/>
          <w:bCs/>
          <w:color w:val="auto"/>
          <w:spacing w:val="-34"/>
          <w:w w:val="102"/>
          <w:sz w:val="21"/>
          <w:szCs w:val="21"/>
        </w:rPr>
        <w:t>，</w:t>
      </w:r>
      <w:r>
        <w:rPr>
          <w:rFonts w:hint="eastAsia" w:ascii="宋体" w:hAnsi="宋体" w:eastAsia="宋体" w:cs="宋体"/>
          <w:b w:val="0"/>
          <w:bCs/>
          <w:color w:val="auto"/>
          <w:w w:val="102"/>
          <w:sz w:val="21"/>
          <w:szCs w:val="21"/>
        </w:rPr>
        <w:t>为中国社会的进步打开</w:t>
      </w:r>
      <w:r>
        <w:rPr>
          <w:rFonts w:hint="eastAsia" w:ascii="宋体" w:hAnsi="宋体" w:eastAsia="宋体" w:cs="宋体"/>
          <w:b w:val="0"/>
          <w:bCs/>
          <w:color w:val="auto"/>
          <w:sz w:val="21"/>
          <w:szCs w:val="21"/>
        </w:rPr>
        <w:t>了闸门，是</w:t>
      </w:r>
      <w:r>
        <w:rPr>
          <w:rFonts w:hint="eastAsia" w:ascii="宋体" w:hAnsi="宋体" w:eastAsia="宋体" w:cs="宋体"/>
          <w:b w:val="0"/>
          <w:bCs/>
          <w:color w:val="auto"/>
          <w:spacing w:val="6"/>
          <w:w w:val="92"/>
          <w:sz w:val="21"/>
          <w:szCs w:val="21"/>
        </w:rPr>
        <w:t>2</w:t>
      </w:r>
      <w:r>
        <w:rPr>
          <w:rFonts w:hint="eastAsia" w:ascii="宋体" w:hAnsi="宋体" w:eastAsia="宋体" w:cs="宋体"/>
          <w:b w:val="0"/>
          <w:bCs/>
          <w:color w:val="auto"/>
          <w:w w:val="92"/>
          <w:sz w:val="21"/>
          <w:szCs w:val="21"/>
        </w:rPr>
        <w:t>0</w:t>
      </w:r>
      <w:r>
        <w:rPr>
          <w:rFonts w:hint="eastAsia" w:ascii="宋体" w:hAnsi="宋体" w:eastAsia="宋体" w:cs="宋体"/>
          <w:b w:val="0"/>
          <w:bCs/>
          <w:color w:val="auto"/>
          <w:spacing w:val="-1"/>
          <w:w w:val="92"/>
          <w:sz w:val="21"/>
          <w:szCs w:val="21"/>
        </w:rPr>
        <w:t xml:space="preserve"> </w:t>
      </w:r>
      <w:r>
        <w:rPr>
          <w:rFonts w:hint="eastAsia" w:ascii="宋体" w:hAnsi="宋体" w:eastAsia="宋体" w:cs="宋体"/>
          <w:b w:val="0"/>
          <w:bCs/>
          <w:color w:val="auto"/>
          <w:sz w:val="21"/>
          <w:szCs w:val="21"/>
        </w:rPr>
        <w:t>世纪中国的第一次历史性巨变。</w:t>
      </w:r>
      <w:r>
        <w:rPr>
          <w:rFonts w:hint="eastAsia" w:ascii="宋体" w:hAnsi="宋体" w:eastAsia="宋体" w:cs="宋体"/>
          <w:b w:val="0"/>
          <w:bCs/>
          <w:color w:val="auto"/>
          <w:w w:val="102"/>
          <w:sz w:val="21"/>
          <w:szCs w:val="21"/>
        </w:rPr>
        <w:t>从中国革命的全过程来看</w:t>
      </w:r>
      <w:r>
        <w:rPr>
          <w:rFonts w:hint="eastAsia" w:ascii="宋体" w:hAnsi="宋体" w:eastAsia="宋体" w:cs="宋体"/>
          <w:b w:val="0"/>
          <w:bCs/>
          <w:color w:val="auto"/>
          <w:spacing w:val="-43"/>
          <w:w w:val="102"/>
          <w:sz w:val="21"/>
          <w:szCs w:val="21"/>
        </w:rPr>
        <w:t>，</w:t>
      </w:r>
      <w:r>
        <w:rPr>
          <w:rFonts w:hint="eastAsia" w:ascii="宋体" w:hAnsi="宋体" w:eastAsia="宋体" w:cs="宋体"/>
          <w:b w:val="0"/>
          <w:bCs/>
          <w:color w:val="auto"/>
          <w:w w:val="102"/>
          <w:sz w:val="21"/>
          <w:szCs w:val="21"/>
        </w:rPr>
        <w:t>新民民主主义革命和社会主义的胜利是辛亥革命的继续和发展</w:t>
      </w:r>
      <w:r>
        <w:rPr>
          <w:rFonts w:hint="eastAsia" w:ascii="宋体" w:hAnsi="宋体" w:eastAsia="宋体" w:cs="宋体"/>
          <w:b w:val="0"/>
          <w:bCs/>
          <w:color w:val="auto"/>
          <w:spacing w:val="-48"/>
          <w:w w:val="102"/>
          <w:sz w:val="21"/>
          <w:szCs w:val="21"/>
        </w:rPr>
        <w:t>，</w:t>
      </w:r>
      <w:r>
        <w:rPr>
          <w:rFonts w:hint="eastAsia" w:ascii="宋体" w:hAnsi="宋体" w:eastAsia="宋体" w:cs="宋体"/>
          <w:b w:val="0"/>
          <w:bCs/>
          <w:color w:val="auto"/>
          <w:w w:val="102"/>
          <w:sz w:val="21"/>
          <w:szCs w:val="21"/>
        </w:rPr>
        <w:t>这些胜利也是</w:t>
      </w:r>
      <w:r>
        <w:rPr>
          <w:rFonts w:hint="eastAsia" w:ascii="宋体" w:hAnsi="宋体" w:eastAsia="宋体" w:cs="宋体"/>
          <w:b w:val="0"/>
          <w:bCs/>
          <w:color w:val="auto"/>
          <w:sz w:val="21"/>
          <w:szCs w:val="21"/>
        </w:rPr>
        <w:t>辛亥革命最后结出的丰硕果实。</w:t>
      </w:r>
    </w:p>
    <w:p>
      <w:pPr>
        <w:widowControl w:val="0"/>
        <w:autoSpaceDE w:val="0"/>
        <w:autoSpaceDN w:val="0"/>
        <w:spacing w:before="11" w:line="185" w:lineRule="auto"/>
        <w:ind w:right="406"/>
        <w:rPr>
          <w:rFonts w:hint="eastAsia" w:ascii="宋体" w:hAnsi="宋体" w:eastAsia="宋体" w:cs="宋体"/>
          <w:b w:val="0"/>
          <w:bCs/>
          <w:color w:val="auto"/>
          <w:sz w:val="21"/>
          <w:szCs w:val="21"/>
        </w:rPr>
      </w:pPr>
    </w:p>
    <w:p>
      <w:pPr>
        <w:widowControl w:val="0"/>
        <w:autoSpaceDE w:val="0"/>
        <w:autoSpaceDN w:val="0"/>
        <w:ind w:right="-20"/>
        <w:rPr>
          <w:rFonts w:hint="eastAsia" w:ascii="宋体" w:hAnsi="宋体" w:eastAsia="宋体" w:cs="宋体"/>
          <w:b/>
          <w:bCs w:val="0"/>
          <w:color w:val="auto"/>
          <w:sz w:val="24"/>
          <w:szCs w:val="24"/>
        </w:rPr>
      </w:pPr>
      <w:r>
        <w:rPr>
          <w:rFonts w:hint="eastAsia" w:ascii="宋体" w:hAnsi="宋体" w:eastAsia="宋体" w:cs="宋体"/>
          <w:b/>
          <w:bCs w:val="0"/>
          <w:color w:val="auto"/>
          <w:w w:val="102"/>
          <w:sz w:val="24"/>
          <w:szCs w:val="24"/>
          <w:lang w:val="en-US" w:eastAsia="zh-CN"/>
        </w:rPr>
        <w:t>2、</w:t>
      </w:r>
      <w:r>
        <w:rPr>
          <w:rFonts w:hint="eastAsia" w:ascii="宋体" w:hAnsi="宋体" w:eastAsia="宋体" w:cs="宋体"/>
          <w:b/>
          <w:bCs w:val="0"/>
          <w:color w:val="auto"/>
          <w:w w:val="102"/>
          <w:sz w:val="24"/>
          <w:szCs w:val="24"/>
        </w:rPr>
        <w:t>在新民主主义革命时期</w:t>
      </w:r>
      <w:r>
        <w:rPr>
          <w:rFonts w:hint="eastAsia" w:ascii="宋体" w:hAnsi="宋体" w:eastAsia="宋体" w:cs="宋体"/>
          <w:b/>
          <w:bCs w:val="0"/>
          <w:color w:val="auto"/>
          <w:spacing w:val="-43"/>
          <w:w w:val="102"/>
          <w:sz w:val="24"/>
          <w:szCs w:val="24"/>
        </w:rPr>
        <w:t>，</w:t>
      </w:r>
      <w:r>
        <w:rPr>
          <w:rFonts w:hint="eastAsia" w:ascii="宋体" w:hAnsi="宋体" w:eastAsia="宋体" w:cs="宋体"/>
          <w:b/>
          <w:bCs w:val="0"/>
          <w:color w:val="auto"/>
          <w:w w:val="102"/>
          <w:sz w:val="24"/>
          <w:szCs w:val="24"/>
        </w:rPr>
        <w:t>只有当民族资产</w:t>
      </w:r>
      <w:r>
        <w:rPr>
          <w:rFonts w:hint="eastAsia" w:ascii="宋体" w:hAnsi="宋体" w:eastAsia="宋体" w:cs="宋体"/>
          <w:b/>
          <w:bCs w:val="0"/>
          <w:color w:val="auto"/>
          <w:spacing w:val="-5"/>
          <w:w w:val="102"/>
          <w:sz w:val="24"/>
          <w:szCs w:val="24"/>
        </w:rPr>
        <w:t>阶</w:t>
      </w:r>
      <w:r>
        <w:rPr>
          <w:rFonts w:hint="eastAsia" w:ascii="宋体" w:hAnsi="宋体" w:eastAsia="宋体" w:cs="宋体"/>
          <w:b/>
          <w:bCs w:val="0"/>
          <w:color w:val="auto"/>
          <w:w w:val="102"/>
          <w:sz w:val="24"/>
          <w:szCs w:val="24"/>
        </w:rPr>
        <w:t>级拥护革命时</w:t>
      </w:r>
      <w:r>
        <w:rPr>
          <w:rFonts w:hint="eastAsia" w:ascii="宋体" w:hAnsi="宋体" w:eastAsia="宋体" w:cs="宋体"/>
          <w:b/>
          <w:bCs w:val="0"/>
          <w:color w:val="auto"/>
          <w:spacing w:val="-48"/>
          <w:w w:val="102"/>
          <w:sz w:val="24"/>
          <w:szCs w:val="24"/>
        </w:rPr>
        <w:t>，</w:t>
      </w:r>
      <w:r>
        <w:rPr>
          <w:rFonts w:hint="eastAsia" w:ascii="宋体" w:hAnsi="宋体" w:eastAsia="宋体" w:cs="宋体"/>
          <w:b/>
          <w:bCs w:val="0"/>
          <w:color w:val="auto"/>
          <w:w w:val="102"/>
          <w:sz w:val="24"/>
          <w:szCs w:val="24"/>
        </w:rPr>
        <w:t>才要保护民族资本主义。</w:t>
      </w:r>
    </w:p>
    <w:p>
      <w:pPr>
        <w:widowControl w:val="0"/>
        <w:autoSpaceDE w:val="0"/>
        <w:autoSpaceDN w:val="0"/>
        <w:spacing w:line="268" w:lineRule="exact"/>
        <w:ind w:left="411" w:right="-20"/>
        <w:rPr>
          <w:rFonts w:hint="eastAsia" w:ascii="宋体" w:hAnsi="宋体" w:eastAsia="宋体" w:cs="宋体"/>
          <w:b w:val="0"/>
          <w:bCs/>
          <w:color w:val="auto"/>
          <w:sz w:val="21"/>
          <w:szCs w:val="21"/>
        </w:rPr>
      </w:pPr>
      <w:r>
        <w:rPr>
          <w:rFonts w:hint="eastAsia" w:ascii="宋体" w:hAnsi="宋体" w:eastAsia="宋体" w:cs="宋体"/>
          <w:b w:val="0"/>
          <w:bCs/>
          <w:color w:val="auto"/>
          <w:w w:val="104"/>
          <w:position w:val="-2"/>
          <w:sz w:val="21"/>
          <w:szCs w:val="21"/>
        </w:rPr>
        <w:t>错误。</w:t>
      </w:r>
    </w:p>
    <w:p>
      <w:pPr>
        <w:widowControl w:val="0"/>
        <w:numPr>
          <w:ilvl w:val="0"/>
          <w:numId w:val="1"/>
        </w:numPr>
        <w:autoSpaceDE w:val="0"/>
        <w:autoSpaceDN w:val="0"/>
        <w:spacing w:before="10" w:line="185" w:lineRule="auto"/>
        <w:ind w:left="0" w:leftChars="0" w:right="411"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sz w:val="21"/>
          <w:szCs w:val="21"/>
        </w:rPr>
        <w:t>中国共产党在新民主主义革命时期对民</w:t>
      </w:r>
      <w:r>
        <w:rPr>
          <w:rFonts w:hint="eastAsia" w:ascii="宋体" w:hAnsi="宋体" w:eastAsia="宋体" w:cs="宋体"/>
          <w:b w:val="0"/>
          <w:bCs/>
          <w:color w:val="auto"/>
          <w:spacing w:val="-5"/>
          <w:w w:val="102"/>
          <w:sz w:val="21"/>
          <w:szCs w:val="21"/>
        </w:rPr>
        <w:t>族</w:t>
      </w:r>
      <w:r>
        <w:rPr>
          <w:rFonts w:hint="eastAsia" w:ascii="宋体" w:hAnsi="宋体" w:eastAsia="宋体" w:cs="宋体"/>
          <w:b w:val="0"/>
          <w:bCs/>
          <w:color w:val="auto"/>
          <w:w w:val="102"/>
          <w:sz w:val="21"/>
          <w:szCs w:val="21"/>
        </w:rPr>
        <w:t>资本主义的政</w:t>
      </w:r>
      <w:r>
        <w:rPr>
          <w:rFonts w:hint="eastAsia" w:ascii="宋体" w:hAnsi="宋体" w:eastAsia="宋体" w:cs="宋体"/>
          <w:b w:val="0"/>
          <w:bCs/>
          <w:color w:val="auto"/>
          <w:spacing w:val="-5"/>
          <w:w w:val="102"/>
          <w:sz w:val="21"/>
          <w:szCs w:val="21"/>
        </w:rPr>
        <w:t>策</w:t>
      </w:r>
      <w:r>
        <w:rPr>
          <w:rFonts w:hint="eastAsia" w:ascii="宋体" w:hAnsi="宋体" w:eastAsia="宋体" w:cs="宋体"/>
          <w:b w:val="0"/>
          <w:bCs/>
          <w:color w:val="auto"/>
          <w:spacing w:val="-53"/>
          <w:w w:val="102"/>
          <w:sz w:val="21"/>
          <w:szCs w:val="21"/>
        </w:rPr>
        <w:t>，</w:t>
      </w:r>
      <w:r>
        <w:rPr>
          <w:rFonts w:hint="eastAsia" w:ascii="宋体" w:hAnsi="宋体" w:eastAsia="宋体" w:cs="宋体"/>
          <w:b w:val="0"/>
          <w:bCs/>
          <w:color w:val="auto"/>
          <w:w w:val="102"/>
          <w:sz w:val="21"/>
          <w:szCs w:val="21"/>
        </w:rPr>
        <w:t>基于对中国社会 性质和革命性质的正确认识，并不取决于民族资产阶级的政治态度及其变</w:t>
      </w:r>
      <w:r>
        <w:rPr>
          <w:rFonts w:hint="eastAsia" w:ascii="宋体" w:hAnsi="宋体" w:eastAsia="宋体" w:cs="宋体"/>
          <w:b w:val="0"/>
          <w:bCs/>
          <w:color w:val="auto"/>
          <w:sz w:val="21"/>
          <w:szCs w:val="21"/>
        </w:rPr>
        <w:t>化。</w:t>
      </w:r>
    </w:p>
    <w:p>
      <w:pPr>
        <w:widowControl w:val="0"/>
        <w:numPr>
          <w:ilvl w:val="0"/>
          <w:numId w:val="1"/>
        </w:numPr>
        <w:autoSpaceDE w:val="0"/>
        <w:autoSpaceDN w:val="0"/>
        <w:spacing w:before="10" w:line="185" w:lineRule="auto"/>
        <w:ind w:left="0" w:leftChars="0" w:right="411"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position w:val="-1"/>
          <w:sz w:val="21"/>
          <w:szCs w:val="21"/>
        </w:rPr>
        <w:t>近代中国是半殖民地半封建社会</w:t>
      </w:r>
      <w:r>
        <w:rPr>
          <w:rFonts w:hint="eastAsia" w:ascii="宋体" w:hAnsi="宋体" w:eastAsia="宋体" w:cs="宋体"/>
          <w:b w:val="0"/>
          <w:bCs/>
          <w:color w:val="auto"/>
          <w:spacing w:val="-53"/>
          <w:w w:val="102"/>
          <w:position w:val="-1"/>
          <w:sz w:val="21"/>
          <w:szCs w:val="21"/>
        </w:rPr>
        <w:t>，</w:t>
      </w:r>
      <w:r>
        <w:rPr>
          <w:rFonts w:hint="eastAsia" w:ascii="宋体" w:hAnsi="宋体" w:eastAsia="宋体" w:cs="宋体"/>
          <w:b w:val="0"/>
          <w:bCs/>
          <w:color w:val="auto"/>
          <w:w w:val="102"/>
          <w:position w:val="-1"/>
          <w:sz w:val="21"/>
          <w:szCs w:val="21"/>
        </w:rPr>
        <w:t>中国</w:t>
      </w:r>
      <w:r>
        <w:rPr>
          <w:rFonts w:hint="eastAsia" w:ascii="宋体" w:hAnsi="宋体" w:eastAsia="宋体" w:cs="宋体"/>
          <w:b w:val="0"/>
          <w:bCs/>
          <w:color w:val="auto"/>
          <w:spacing w:val="-5"/>
          <w:w w:val="102"/>
          <w:position w:val="-1"/>
          <w:sz w:val="21"/>
          <w:szCs w:val="21"/>
        </w:rPr>
        <w:t>革</w:t>
      </w:r>
      <w:r>
        <w:rPr>
          <w:rFonts w:hint="eastAsia" w:ascii="宋体" w:hAnsi="宋体" w:eastAsia="宋体" w:cs="宋体"/>
          <w:b w:val="0"/>
          <w:bCs/>
          <w:color w:val="auto"/>
          <w:w w:val="102"/>
          <w:position w:val="-1"/>
          <w:sz w:val="21"/>
          <w:szCs w:val="21"/>
        </w:rPr>
        <w:t>命是以反对帝国主义和封建主义为</w:t>
      </w:r>
      <w:r>
        <w:rPr>
          <w:rFonts w:hint="eastAsia" w:ascii="宋体" w:hAnsi="宋体" w:eastAsia="宋体" w:cs="宋体"/>
          <w:b w:val="0"/>
          <w:bCs/>
          <w:color w:val="auto"/>
          <w:w w:val="102"/>
          <w:sz w:val="21"/>
          <w:szCs w:val="21"/>
        </w:rPr>
        <w:t>基本内容的资产阶级民主革命。民族资本主义的存在与发展具有历史进步性</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中国共产党在新民主主义革命过程</w:t>
      </w:r>
      <w:r>
        <w:rPr>
          <w:rFonts w:hint="eastAsia" w:ascii="宋体" w:hAnsi="宋体" w:eastAsia="宋体" w:cs="宋体"/>
          <w:b w:val="0"/>
          <w:bCs/>
          <w:color w:val="auto"/>
          <w:spacing w:val="-5"/>
          <w:w w:val="102"/>
          <w:sz w:val="21"/>
          <w:szCs w:val="21"/>
        </w:rPr>
        <w:t>中</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对民族资本主义必须始终采取保</w:t>
      </w:r>
      <w:r>
        <w:rPr>
          <w:rFonts w:hint="eastAsia" w:ascii="宋体" w:hAnsi="宋体" w:eastAsia="宋体" w:cs="宋体"/>
          <w:b w:val="0"/>
          <w:bCs/>
          <w:color w:val="auto"/>
          <w:sz w:val="21"/>
          <w:szCs w:val="21"/>
        </w:rPr>
        <w:t>护政策。</w:t>
      </w:r>
    </w:p>
    <w:p>
      <w:pPr>
        <w:widowControl w:val="0"/>
        <w:numPr>
          <w:ilvl w:val="0"/>
          <w:numId w:val="1"/>
        </w:numPr>
        <w:autoSpaceDE w:val="0"/>
        <w:autoSpaceDN w:val="0"/>
        <w:spacing w:before="10" w:line="185" w:lineRule="auto"/>
        <w:ind w:left="0" w:leftChars="0" w:right="411"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sz w:val="21"/>
          <w:szCs w:val="21"/>
        </w:rPr>
        <w:t>民族资产阶级是一个具有两面性的阶</w:t>
      </w:r>
      <w:r>
        <w:rPr>
          <w:rFonts w:hint="eastAsia" w:ascii="宋体" w:hAnsi="宋体" w:eastAsia="宋体" w:cs="宋体"/>
          <w:b w:val="0"/>
          <w:bCs/>
          <w:color w:val="auto"/>
          <w:spacing w:val="-10"/>
          <w:w w:val="102"/>
          <w:sz w:val="21"/>
          <w:szCs w:val="21"/>
        </w:rPr>
        <w:t>级</w:t>
      </w:r>
      <w:r>
        <w:rPr>
          <w:rFonts w:hint="eastAsia" w:ascii="宋体" w:hAnsi="宋体" w:eastAsia="宋体" w:cs="宋体"/>
          <w:b w:val="0"/>
          <w:bCs/>
          <w:color w:val="auto"/>
          <w:w w:val="102"/>
          <w:sz w:val="21"/>
          <w:szCs w:val="21"/>
        </w:rPr>
        <w:t>，既有革命要求又有动摇性。但是，无论民族资产阶级拥护革命</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还是脱离革命阵</w:t>
      </w:r>
      <w:r>
        <w:rPr>
          <w:rFonts w:hint="eastAsia" w:ascii="宋体" w:hAnsi="宋体" w:eastAsia="宋体" w:cs="宋体"/>
          <w:b w:val="0"/>
          <w:bCs/>
          <w:color w:val="auto"/>
          <w:spacing w:val="-5"/>
          <w:w w:val="102"/>
          <w:sz w:val="21"/>
          <w:szCs w:val="21"/>
        </w:rPr>
        <w:t>营</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中国共产党都不应改变对</w:t>
      </w:r>
      <w:r>
        <w:rPr>
          <w:rFonts w:hint="eastAsia" w:ascii="宋体" w:hAnsi="宋体" w:eastAsia="宋体" w:cs="宋体"/>
          <w:b w:val="0"/>
          <w:bCs/>
          <w:color w:val="auto"/>
          <w:sz w:val="21"/>
          <w:szCs w:val="21"/>
        </w:rPr>
        <w:t>民族资本主义的保护政策。</w:t>
      </w:r>
    </w:p>
    <w:p>
      <w:pPr>
        <w:widowControl w:val="0"/>
        <w:numPr>
          <w:ilvl w:val="0"/>
          <w:numId w:val="0"/>
        </w:numPr>
        <w:autoSpaceDE w:val="0"/>
        <w:autoSpaceDN w:val="0"/>
        <w:spacing w:before="10" w:line="185" w:lineRule="auto"/>
        <w:ind w:right="411" w:rightChars="0"/>
        <w:rPr>
          <w:rFonts w:hint="eastAsia" w:ascii="宋体" w:hAnsi="宋体" w:eastAsia="宋体" w:cs="宋体"/>
          <w:b w:val="0"/>
          <w:bCs/>
          <w:color w:val="auto"/>
          <w:sz w:val="21"/>
          <w:szCs w:val="21"/>
        </w:rPr>
      </w:pPr>
    </w:p>
    <w:p>
      <w:pPr>
        <w:widowControl w:val="0"/>
        <w:autoSpaceDE w:val="0"/>
        <w:autoSpaceDN w:val="0"/>
        <w:ind w:right="-20"/>
        <w:rPr>
          <w:rFonts w:hint="eastAsia" w:ascii="宋体" w:hAnsi="宋体" w:eastAsia="宋体" w:cs="宋体"/>
          <w:b/>
          <w:bCs w:val="0"/>
          <w:color w:val="auto"/>
          <w:sz w:val="24"/>
          <w:szCs w:val="24"/>
        </w:rPr>
      </w:pPr>
      <w:r>
        <w:rPr>
          <w:rFonts w:hint="eastAsia" w:ascii="宋体" w:hAnsi="宋体" w:eastAsia="宋体" w:cs="宋体"/>
          <w:b/>
          <w:bCs w:val="0"/>
          <w:color w:val="auto"/>
          <w:w w:val="102"/>
          <w:sz w:val="24"/>
          <w:szCs w:val="24"/>
          <w:lang w:val="en-US" w:eastAsia="zh-CN"/>
        </w:rPr>
        <w:t>3、</w:t>
      </w:r>
      <w:r>
        <w:rPr>
          <w:rFonts w:hint="eastAsia" w:ascii="宋体" w:hAnsi="宋体" w:eastAsia="宋体" w:cs="宋体"/>
          <w:b/>
          <w:bCs w:val="0"/>
          <w:color w:val="auto"/>
          <w:w w:val="102"/>
          <w:sz w:val="24"/>
          <w:szCs w:val="24"/>
        </w:rPr>
        <w:t>我国社会主义初级</w:t>
      </w:r>
      <w:r>
        <w:rPr>
          <w:rFonts w:hint="eastAsia" w:ascii="宋体" w:hAnsi="宋体" w:eastAsia="宋体" w:cs="宋体"/>
          <w:b/>
          <w:bCs w:val="0"/>
          <w:color w:val="auto"/>
          <w:spacing w:val="-5"/>
          <w:w w:val="102"/>
          <w:sz w:val="24"/>
          <w:szCs w:val="24"/>
        </w:rPr>
        <w:t>阶</w:t>
      </w:r>
      <w:r>
        <w:rPr>
          <w:rFonts w:hint="eastAsia" w:ascii="宋体" w:hAnsi="宋体" w:eastAsia="宋体" w:cs="宋体"/>
          <w:b/>
          <w:bCs w:val="0"/>
          <w:color w:val="auto"/>
          <w:w w:val="102"/>
          <w:sz w:val="24"/>
          <w:szCs w:val="24"/>
        </w:rPr>
        <w:t>段和过渡时期的所</w:t>
      </w:r>
      <w:r>
        <w:rPr>
          <w:rFonts w:hint="eastAsia" w:ascii="宋体" w:hAnsi="宋体" w:eastAsia="宋体" w:cs="宋体"/>
          <w:b/>
          <w:bCs w:val="0"/>
          <w:color w:val="auto"/>
          <w:spacing w:val="-5"/>
          <w:w w:val="102"/>
          <w:sz w:val="24"/>
          <w:szCs w:val="24"/>
        </w:rPr>
        <w:t>有</w:t>
      </w:r>
      <w:r>
        <w:rPr>
          <w:rFonts w:hint="eastAsia" w:ascii="宋体" w:hAnsi="宋体" w:eastAsia="宋体" w:cs="宋体"/>
          <w:b/>
          <w:bCs w:val="0"/>
          <w:color w:val="auto"/>
          <w:w w:val="102"/>
          <w:sz w:val="24"/>
          <w:szCs w:val="24"/>
        </w:rPr>
        <w:t>制结构是不同的。</w:t>
      </w:r>
    </w:p>
    <w:p>
      <w:pPr>
        <w:widowControl w:val="0"/>
        <w:autoSpaceDE w:val="0"/>
        <w:autoSpaceDN w:val="0"/>
        <w:spacing w:line="268" w:lineRule="exact"/>
        <w:ind w:right="-20"/>
        <w:rPr>
          <w:rFonts w:hint="eastAsia" w:ascii="宋体" w:hAnsi="宋体" w:eastAsia="宋体" w:cs="宋体"/>
          <w:b w:val="0"/>
          <w:bCs/>
          <w:color w:val="auto"/>
          <w:w w:val="104"/>
          <w:position w:val="-2"/>
          <w:sz w:val="21"/>
          <w:szCs w:val="21"/>
        </w:rPr>
      </w:pPr>
      <w:r>
        <w:rPr>
          <w:rFonts w:hint="eastAsia" w:ascii="宋体" w:hAnsi="宋体" w:eastAsia="宋体" w:cs="宋体"/>
          <w:b w:val="0"/>
          <w:bCs/>
          <w:color w:val="auto"/>
          <w:w w:val="104"/>
          <w:position w:val="-2"/>
          <w:sz w:val="21"/>
          <w:szCs w:val="21"/>
          <w:lang w:val="en-US" w:eastAsia="zh-CN"/>
        </w:rPr>
        <w:t xml:space="preserve">    </w:t>
      </w:r>
      <w:r>
        <w:rPr>
          <w:rFonts w:hint="eastAsia" w:ascii="宋体" w:hAnsi="宋体" w:eastAsia="宋体" w:cs="宋体"/>
          <w:b w:val="0"/>
          <w:bCs/>
          <w:color w:val="auto"/>
          <w:w w:val="104"/>
          <w:position w:val="-2"/>
          <w:sz w:val="21"/>
          <w:szCs w:val="21"/>
        </w:rPr>
        <w:t>正确。</w:t>
      </w:r>
    </w:p>
    <w:p>
      <w:pPr>
        <w:widowControl w:val="0"/>
        <w:autoSpaceDE w:val="0"/>
        <w:autoSpaceDN w:val="0"/>
        <w:spacing w:line="268" w:lineRule="exact"/>
        <w:ind w:right="-20"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position w:val="-2"/>
          <w:sz w:val="21"/>
          <w:szCs w:val="21"/>
        </w:rPr>
        <w:t>所有制结构是指社会经济中存在的各种所有制形式，以及它们之间的相互关系。</w:t>
      </w:r>
      <w:r>
        <w:rPr>
          <w:rFonts w:hint="eastAsia" w:ascii="宋体" w:hAnsi="宋体" w:eastAsia="宋体" w:cs="宋体"/>
          <w:b w:val="0"/>
          <w:bCs/>
          <w:color w:val="auto"/>
          <w:w w:val="102"/>
          <w:sz w:val="21"/>
          <w:szCs w:val="21"/>
        </w:rPr>
        <w:t>社会主义初级阶段的所有制结构包含两个方面的内</w:t>
      </w:r>
      <w:r>
        <w:rPr>
          <w:rFonts w:hint="eastAsia" w:ascii="宋体" w:hAnsi="宋体" w:eastAsia="宋体" w:cs="宋体"/>
          <w:b w:val="0"/>
          <w:bCs/>
          <w:color w:val="auto"/>
          <w:spacing w:val="-5"/>
          <w:w w:val="102"/>
          <w:sz w:val="21"/>
          <w:szCs w:val="21"/>
        </w:rPr>
        <w:t>容</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一是多种所有制</w:t>
      </w:r>
      <w:r>
        <w:rPr>
          <w:rFonts w:hint="eastAsia" w:ascii="宋体" w:hAnsi="宋体" w:eastAsia="宋体" w:cs="宋体"/>
          <w:b w:val="0"/>
          <w:bCs/>
          <w:color w:val="auto"/>
          <w:w w:val="101"/>
          <w:sz w:val="21"/>
          <w:szCs w:val="21"/>
        </w:rPr>
        <w:t>经济并存</w:t>
      </w:r>
      <w:r>
        <w:rPr>
          <w:rFonts w:hint="eastAsia" w:ascii="宋体" w:hAnsi="宋体" w:eastAsia="宋体" w:cs="宋体"/>
          <w:b w:val="0"/>
          <w:bCs/>
          <w:color w:val="auto"/>
          <w:spacing w:val="-10"/>
          <w:w w:val="101"/>
          <w:sz w:val="21"/>
          <w:szCs w:val="21"/>
        </w:rPr>
        <w:t>，</w:t>
      </w:r>
      <w:r>
        <w:rPr>
          <w:rFonts w:hint="eastAsia" w:ascii="宋体" w:hAnsi="宋体" w:eastAsia="宋体" w:cs="宋体"/>
          <w:b w:val="0"/>
          <w:bCs/>
          <w:color w:val="auto"/>
          <w:w w:val="101"/>
          <w:sz w:val="21"/>
          <w:szCs w:val="21"/>
        </w:rPr>
        <w:t>二是在多种所有制经济中占主体地位的是公有制经济</w:t>
      </w:r>
      <w:r>
        <w:rPr>
          <w:rFonts w:hint="eastAsia" w:ascii="宋体" w:hAnsi="宋体" w:eastAsia="宋体" w:cs="宋体"/>
          <w:b w:val="0"/>
          <w:bCs/>
          <w:color w:val="auto"/>
          <w:spacing w:val="-19"/>
          <w:w w:val="101"/>
          <w:sz w:val="21"/>
          <w:szCs w:val="21"/>
        </w:rPr>
        <w:t>。</w:t>
      </w:r>
      <w:r>
        <w:rPr>
          <w:rFonts w:hint="eastAsia" w:ascii="宋体" w:hAnsi="宋体" w:eastAsia="宋体" w:cs="宋体"/>
          <w:b w:val="0"/>
          <w:bCs/>
          <w:color w:val="auto"/>
          <w:w w:val="102"/>
          <w:sz w:val="21"/>
          <w:szCs w:val="21"/>
        </w:rPr>
        <w:t>过渡时期所有制结构虽然也是多种所有制经济并存</w:t>
      </w:r>
      <w:r>
        <w:rPr>
          <w:rFonts w:hint="eastAsia" w:ascii="宋体" w:hAnsi="宋体" w:eastAsia="宋体" w:cs="宋体"/>
          <w:b w:val="0"/>
          <w:bCs/>
          <w:color w:val="auto"/>
          <w:spacing w:val="-91"/>
          <w:w w:val="102"/>
          <w:sz w:val="21"/>
          <w:szCs w:val="21"/>
        </w:rPr>
        <w:t>，</w:t>
      </w:r>
      <w:r>
        <w:rPr>
          <w:rFonts w:hint="eastAsia" w:ascii="宋体" w:hAnsi="宋体" w:eastAsia="宋体" w:cs="宋体"/>
          <w:b w:val="0"/>
          <w:bCs/>
          <w:color w:val="auto"/>
          <w:w w:val="102"/>
          <w:sz w:val="21"/>
          <w:szCs w:val="21"/>
        </w:rPr>
        <w:t>但公有制经济的主体地位还没有</w:t>
      </w:r>
      <w:r>
        <w:rPr>
          <w:rFonts w:hint="eastAsia" w:ascii="宋体" w:hAnsi="宋体" w:eastAsia="宋体" w:cs="宋体"/>
          <w:b w:val="0"/>
          <w:bCs/>
          <w:color w:val="auto"/>
          <w:sz w:val="21"/>
          <w:szCs w:val="21"/>
        </w:rPr>
        <w:t>确立，因而不同于社会主义初级阶段。</w:t>
      </w:r>
    </w:p>
    <w:p>
      <w:pPr>
        <w:widowControl w:val="0"/>
        <w:autoSpaceDE w:val="0"/>
        <w:autoSpaceDN w:val="0"/>
        <w:spacing w:before="7" w:line="200" w:lineRule="exact"/>
        <w:rPr>
          <w:rFonts w:hint="eastAsia" w:ascii="宋体" w:hAnsi="宋体" w:eastAsia="宋体" w:cs="宋体"/>
          <w:b w:val="0"/>
          <w:bCs/>
          <w:color w:val="auto"/>
          <w:sz w:val="21"/>
          <w:szCs w:val="21"/>
        </w:rPr>
      </w:pPr>
    </w:p>
    <w:p>
      <w:pPr>
        <w:widowControl w:val="0"/>
        <w:autoSpaceDE w:val="0"/>
        <w:autoSpaceDN w:val="0"/>
        <w:ind w:right="-20"/>
        <w:rPr>
          <w:rFonts w:hint="eastAsia" w:ascii="宋体" w:hAnsi="宋体" w:eastAsia="宋体" w:cs="宋体"/>
          <w:b/>
          <w:bCs w:val="0"/>
          <w:color w:val="auto"/>
          <w:sz w:val="24"/>
          <w:szCs w:val="24"/>
        </w:rPr>
      </w:pPr>
      <w:r>
        <w:rPr>
          <w:rFonts w:hint="eastAsia" w:ascii="宋体" w:hAnsi="宋体" w:eastAsia="宋体" w:cs="宋体"/>
          <w:b/>
          <w:bCs w:val="0"/>
          <w:color w:val="auto"/>
          <w:w w:val="102"/>
          <w:sz w:val="24"/>
          <w:szCs w:val="24"/>
          <w:lang w:val="en-US" w:eastAsia="zh-CN"/>
        </w:rPr>
        <w:t>4、</w:t>
      </w:r>
      <w:r>
        <w:rPr>
          <w:rFonts w:hint="eastAsia" w:ascii="宋体" w:hAnsi="宋体" w:eastAsia="宋体" w:cs="宋体"/>
          <w:b/>
          <w:bCs w:val="0"/>
          <w:color w:val="auto"/>
          <w:w w:val="102"/>
          <w:sz w:val="24"/>
          <w:szCs w:val="24"/>
        </w:rPr>
        <w:t>在社会主义初级阶段</w:t>
      </w:r>
      <w:r>
        <w:rPr>
          <w:rFonts w:hint="eastAsia" w:ascii="宋体" w:hAnsi="宋体" w:eastAsia="宋体" w:cs="宋体"/>
          <w:b/>
          <w:bCs w:val="0"/>
          <w:color w:val="auto"/>
          <w:spacing w:val="-58"/>
          <w:w w:val="102"/>
          <w:sz w:val="24"/>
          <w:szCs w:val="24"/>
        </w:rPr>
        <w:t>，</w:t>
      </w:r>
      <w:r>
        <w:rPr>
          <w:rFonts w:hint="eastAsia" w:ascii="宋体" w:hAnsi="宋体" w:eastAsia="宋体" w:cs="宋体"/>
          <w:b/>
          <w:bCs w:val="0"/>
          <w:color w:val="auto"/>
          <w:w w:val="102"/>
          <w:sz w:val="24"/>
          <w:szCs w:val="24"/>
        </w:rPr>
        <w:t>就个人收入分配领域来</w:t>
      </w:r>
      <w:r>
        <w:rPr>
          <w:rFonts w:hint="eastAsia" w:ascii="宋体" w:hAnsi="宋体" w:eastAsia="宋体" w:cs="宋体"/>
          <w:b/>
          <w:bCs w:val="0"/>
          <w:color w:val="auto"/>
          <w:spacing w:val="-5"/>
          <w:w w:val="102"/>
          <w:sz w:val="24"/>
          <w:szCs w:val="24"/>
        </w:rPr>
        <w:t>看</w:t>
      </w:r>
      <w:r>
        <w:rPr>
          <w:rFonts w:hint="eastAsia" w:ascii="宋体" w:hAnsi="宋体" w:eastAsia="宋体" w:cs="宋体"/>
          <w:b/>
          <w:bCs w:val="0"/>
          <w:color w:val="auto"/>
          <w:spacing w:val="-58"/>
          <w:w w:val="102"/>
          <w:sz w:val="24"/>
          <w:szCs w:val="24"/>
        </w:rPr>
        <w:t>，</w:t>
      </w:r>
      <w:r>
        <w:rPr>
          <w:rFonts w:hint="eastAsia" w:ascii="宋体" w:hAnsi="宋体" w:eastAsia="宋体" w:cs="宋体"/>
          <w:b/>
          <w:bCs w:val="0"/>
          <w:color w:val="auto"/>
          <w:w w:val="102"/>
          <w:sz w:val="24"/>
          <w:szCs w:val="24"/>
        </w:rPr>
        <w:t>社会财富是唯一地通过按劳分配形式分配给个人。</w:t>
      </w:r>
    </w:p>
    <w:p>
      <w:pPr>
        <w:widowControl w:val="0"/>
        <w:autoSpaceDE w:val="0"/>
        <w:autoSpaceDN w:val="0"/>
        <w:spacing w:before="17" w:line="185" w:lineRule="auto"/>
        <w:ind w:left="963" w:right="406" w:hanging="451"/>
        <w:rPr>
          <w:rFonts w:hint="eastAsia" w:ascii="宋体" w:hAnsi="宋体" w:eastAsia="宋体" w:cs="宋体"/>
          <w:b w:val="0"/>
          <w:bCs/>
          <w:color w:val="auto"/>
          <w:w w:val="104"/>
          <w:position w:val="-2"/>
          <w:sz w:val="21"/>
          <w:szCs w:val="21"/>
        </w:rPr>
      </w:pPr>
      <w:r>
        <w:rPr>
          <w:rFonts w:hint="eastAsia" w:ascii="宋体" w:hAnsi="宋体" w:eastAsia="宋体" w:cs="宋体"/>
          <w:b w:val="0"/>
          <w:bCs/>
          <w:color w:val="auto"/>
          <w:w w:val="104"/>
          <w:position w:val="-2"/>
          <w:sz w:val="21"/>
          <w:szCs w:val="21"/>
        </w:rPr>
        <w:t>错误。</w:t>
      </w:r>
    </w:p>
    <w:p>
      <w:pPr>
        <w:widowControl w:val="0"/>
        <w:numPr>
          <w:ilvl w:val="0"/>
          <w:numId w:val="2"/>
        </w:numPr>
        <w:autoSpaceDE w:val="0"/>
        <w:autoSpaceDN w:val="0"/>
        <w:spacing w:before="17" w:line="185" w:lineRule="auto"/>
        <w:ind w:left="0" w:leftChars="0" w:right="406"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sz w:val="21"/>
          <w:szCs w:val="21"/>
        </w:rPr>
        <w:t>在社会主义初级阶段，由于市场经济的存在，在个人收入分配领域上，实现 按劳分配与按生产要素分配相结合</w:t>
      </w:r>
      <w:r>
        <w:rPr>
          <w:rFonts w:hint="eastAsia" w:ascii="宋体" w:hAnsi="宋体" w:eastAsia="宋体" w:cs="宋体"/>
          <w:b w:val="0"/>
          <w:bCs/>
          <w:color w:val="auto"/>
          <w:spacing w:val="-91"/>
          <w:w w:val="102"/>
          <w:sz w:val="21"/>
          <w:szCs w:val="21"/>
        </w:rPr>
        <w:t>，</w:t>
      </w:r>
      <w:r>
        <w:rPr>
          <w:rFonts w:hint="eastAsia" w:ascii="宋体" w:hAnsi="宋体" w:eastAsia="宋体" w:cs="宋体"/>
          <w:b w:val="0"/>
          <w:bCs/>
          <w:color w:val="auto"/>
          <w:w w:val="102"/>
          <w:sz w:val="21"/>
          <w:szCs w:val="21"/>
        </w:rPr>
        <w:t>社会财富并不是唯一地通过按劳分配给予个人。</w:t>
      </w:r>
    </w:p>
    <w:p>
      <w:pPr>
        <w:widowControl w:val="0"/>
        <w:numPr>
          <w:ilvl w:val="0"/>
          <w:numId w:val="2"/>
        </w:numPr>
        <w:autoSpaceDE w:val="0"/>
        <w:autoSpaceDN w:val="0"/>
        <w:spacing w:before="17" w:line="185" w:lineRule="auto"/>
        <w:ind w:left="0" w:leftChars="0" w:right="406"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sz w:val="21"/>
          <w:szCs w:val="21"/>
        </w:rPr>
        <w:t>在社会主义初级阶段，在个人收入分配</w:t>
      </w:r>
      <w:r>
        <w:rPr>
          <w:rFonts w:hint="eastAsia" w:ascii="宋体" w:hAnsi="宋体" w:eastAsia="宋体" w:cs="宋体"/>
          <w:b w:val="0"/>
          <w:bCs/>
          <w:color w:val="auto"/>
          <w:spacing w:val="-5"/>
          <w:w w:val="102"/>
          <w:sz w:val="21"/>
          <w:szCs w:val="21"/>
        </w:rPr>
        <w:t>领</w:t>
      </w:r>
      <w:r>
        <w:rPr>
          <w:rFonts w:hint="eastAsia" w:ascii="宋体" w:hAnsi="宋体" w:eastAsia="宋体" w:cs="宋体"/>
          <w:b w:val="0"/>
          <w:bCs/>
          <w:color w:val="auto"/>
          <w:w w:val="102"/>
          <w:sz w:val="21"/>
          <w:szCs w:val="21"/>
        </w:rPr>
        <w:t>域，社会财富唯一地通过按劳分配 形式分配给个人是一种传统的分配形</w:t>
      </w:r>
      <w:r>
        <w:rPr>
          <w:rFonts w:hint="eastAsia" w:ascii="宋体" w:hAnsi="宋体" w:eastAsia="宋体" w:cs="宋体"/>
          <w:b w:val="0"/>
          <w:bCs/>
          <w:color w:val="auto"/>
          <w:spacing w:val="-5"/>
          <w:w w:val="102"/>
          <w:sz w:val="21"/>
          <w:szCs w:val="21"/>
        </w:rPr>
        <w:t>式</w:t>
      </w:r>
      <w:r>
        <w:rPr>
          <w:rFonts w:hint="eastAsia" w:ascii="宋体" w:hAnsi="宋体" w:eastAsia="宋体" w:cs="宋体"/>
          <w:b w:val="0"/>
          <w:bCs/>
          <w:color w:val="auto"/>
          <w:spacing w:val="-38"/>
          <w:w w:val="102"/>
          <w:sz w:val="21"/>
          <w:szCs w:val="21"/>
        </w:rPr>
        <w:t>，</w:t>
      </w:r>
      <w:r>
        <w:rPr>
          <w:rFonts w:hint="eastAsia" w:ascii="宋体" w:hAnsi="宋体" w:eastAsia="宋体" w:cs="宋体"/>
          <w:b w:val="0"/>
          <w:bCs/>
          <w:color w:val="auto"/>
          <w:w w:val="102"/>
          <w:sz w:val="21"/>
          <w:szCs w:val="21"/>
        </w:rPr>
        <w:t>其缺陷是只突出了劳动者在生产过程中的作用和地位，而没有充分重视其他生产要素对经济发展的作用。</w:t>
      </w:r>
    </w:p>
    <w:p>
      <w:pPr>
        <w:widowControl w:val="0"/>
        <w:numPr>
          <w:ilvl w:val="0"/>
          <w:numId w:val="2"/>
        </w:numPr>
        <w:autoSpaceDE w:val="0"/>
        <w:autoSpaceDN w:val="0"/>
        <w:spacing w:before="17" w:line="185" w:lineRule="auto"/>
        <w:ind w:left="0" w:leftChars="0" w:right="406"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sz w:val="21"/>
          <w:szCs w:val="21"/>
        </w:rPr>
        <w:t>在社会主义初级阶段，在个人收入分配</w:t>
      </w:r>
      <w:r>
        <w:rPr>
          <w:rFonts w:hint="eastAsia" w:ascii="宋体" w:hAnsi="宋体" w:eastAsia="宋体" w:cs="宋体"/>
          <w:b w:val="0"/>
          <w:bCs/>
          <w:color w:val="auto"/>
          <w:spacing w:val="-5"/>
          <w:w w:val="102"/>
          <w:sz w:val="21"/>
          <w:szCs w:val="21"/>
        </w:rPr>
        <w:t>领</w:t>
      </w:r>
      <w:r>
        <w:rPr>
          <w:rFonts w:hint="eastAsia" w:ascii="宋体" w:hAnsi="宋体" w:eastAsia="宋体" w:cs="宋体"/>
          <w:b w:val="0"/>
          <w:bCs/>
          <w:color w:val="auto"/>
          <w:w w:val="102"/>
          <w:sz w:val="21"/>
          <w:szCs w:val="21"/>
        </w:rPr>
        <w:t>域，应该实行以劳动分配为主体， 实现按劳分配与按生产要素分配相结合。</w:t>
      </w:r>
    </w:p>
    <w:p>
      <w:pPr>
        <w:widowControl w:val="0"/>
        <w:numPr>
          <w:ilvl w:val="0"/>
          <w:numId w:val="0"/>
        </w:numPr>
        <w:autoSpaceDE w:val="0"/>
        <w:autoSpaceDN w:val="0"/>
        <w:spacing w:before="17" w:line="185" w:lineRule="auto"/>
        <w:ind w:right="406" w:rightChars="0"/>
        <w:rPr>
          <w:rFonts w:hint="eastAsia" w:ascii="宋体" w:hAnsi="宋体" w:eastAsia="宋体" w:cs="宋体"/>
          <w:b w:val="0"/>
          <w:bCs/>
          <w:color w:val="auto"/>
          <w:sz w:val="21"/>
          <w:szCs w:val="21"/>
        </w:rPr>
      </w:pPr>
    </w:p>
    <w:p>
      <w:pPr>
        <w:widowControl w:val="0"/>
        <w:autoSpaceDE w:val="0"/>
        <w:autoSpaceDN w:val="0"/>
        <w:ind w:right="-20"/>
        <w:rPr>
          <w:rFonts w:hint="eastAsia" w:ascii="宋体" w:hAnsi="宋体" w:eastAsia="宋体" w:cs="宋体"/>
          <w:b/>
          <w:bCs w:val="0"/>
          <w:color w:val="auto"/>
          <w:sz w:val="24"/>
          <w:szCs w:val="24"/>
        </w:rPr>
      </w:pPr>
      <w:r>
        <w:rPr>
          <w:rFonts w:hint="eastAsia" w:ascii="宋体" w:hAnsi="宋体" w:eastAsia="宋体" w:cs="宋体"/>
          <w:b/>
          <w:bCs w:val="0"/>
          <w:color w:val="auto"/>
          <w:w w:val="102"/>
          <w:sz w:val="24"/>
          <w:szCs w:val="24"/>
          <w:lang w:val="en-US" w:eastAsia="zh-CN"/>
        </w:rPr>
        <w:t>5、</w:t>
      </w:r>
      <w:r>
        <w:rPr>
          <w:rFonts w:hint="eastAsia" w:ascii="宋体" w:hAnsi="宋体" w:eastAsia="宋体" w:cs="宋体"/>
          <w:b/>
          <w:bCs w:val="0"/>
          <w:color w:val="auto"/>
          <w:w w:val="102"/>
          <w:sz w:val="24"/>
          <w:szCs w:val="24"/>
        </w:rPr>
        <w:t>在社会主义市场经</w:t>
      </w:r>
      <w:r>
        <w:rPr>
          <w:rFonts w:hint="eastAsia" w:ascii="宋体" w:hAnsi="宋体" w:eastAsia="宋体" w:cs="宋体"/>
          <w:b/>
          <w:bCs w:val="0"/>
          <w:color w:val="auto"/>
          <w:spacing w:val="-5"/>
          <w:w w:val="102"/>
          <w:sz w:val="24"/>
          <w:szCs w:val="24"/>
        </w:rPr>
        <w:t>济</w:t>
      </w:r>
      <w:r>
        <w:rPr>
          <w:rFonts w:hint="eastAsia" w:ascii="宋体" w:hAnsi="宋体" w:eastAsia="宋体" w:cs="宋体"/>
          <w:b/>
          <w:bCs w:val="0"/>
          <w:color w:val="auto"/>
          <w:w w:val="102"/>
          <w:sz w:val="24"/>
          <w:szCs w:val="24"/>
        </w:rPr>
        <w:t>条件下，等价交换</w:t>
      </w:r>
      <w:r>
        <w:rPr>
          <w:rFonts w:hint="eastAsia" w:ascii="宋体" w:hAnsi="宋体" w:eastAsia="宋体" w:cs="宋体"/>
          <w:b/>
          <w:bCs w:val="0"/>
          <w:color w:val="auto"/>
          <w:spacing w:val="-5"/>
          <w:w w:val="102"/>
          <w:sz w:val="24"/>
          <w:szCs w:val="24"/>
        </w:rPr>
        <w:t>原</w:t>
      </w:r>
      <w:r>
        <w:rPr>
          <w:rFonts w:hint="eastAsia" w:ascii="宋体" w:hAnsi="宋体" w:eastAsia="宋体" w:cs="宋体"/>
          <w:b/>
          <w:bCs w:val="0"/>
          <w:color w:val="auto"/>
          <w:w w:val="102"/>
          <w:sz w:val="24"/>
          <w:szCs w:val="24"/>
        </w:rPr>
        <w:t>则是社会主义道德的集中体现。</w:t>
      </w:r>
    </w:p>
    <w:p>
      <w:pPr>
        <w:widowControl w:val="0"/>
        <w:autoSpaceDE w:val="0"/>
        <w:autoSpaceDN w:val="0"/>
        <w:spacing w:line="318" w:lineRule="exact"/>
        <w:ind w:right="-20"/>
        <w:rPr>
          <w:rFonts w:hint="eastAsia" w:ascii="宋体" w:hAnsi="宋体" w:eastAsia="宋体" w:cs="宋体"/>
          <w:b w:val="0"/>
          <w:bCs/>
          <w:color w:val="auto"/>
          <w:w w:val="104"/>
          <w:position w:val="-2"/>
          <w:sz w:val="21"/>
          <w:szCs w:val="21"/>
        </w:rPr>
      </w:pPr>
      <w:r>
        <w:rPr>
          <w:rFonts w:hint="eastAsia" w:ascii="宋体" w:hAnsi="宋体" w:eastAsia="宋体" w:cs="宋体"/>
          <w:b w:val="0"/>
          <w:bCs/>
          <w:color w:val="auto"/>
          <w:w w:val="104"/>
          <w:position w:val="-2"/>
          <w:sz w:val="21"/>
          <w:szCs w:val="21"/>
          <w:lang w:val="en-US" w:eastAsia="zh-CN"/>
        </w:rPr>
        <w:t xml:space="preserve">    </w:t>
      </w:r>
      <w:r>
        <w:rPr>
          <w:rFonts w:hint="eastAsia" w:ascii="宋体" w:hAnsi="宋体" w:eastAsia="宋体" w:cs="宋体"/>
          <w:b w:val="0"/>
          <w:bCs/>
          <w:color w:val="auto"/>
          <w:w w:val="104"/>
          <w:position w:val="-2"/>
          <w:sz w:val="21"/>
          <w:szCs w:val="21"/>
        </w:rPr>
        <w:t>错误。</w:t>
      </w:r>
    </w:p>
    <w:p>
      <w:pPr>
        <w:widowControl w:val="0"/>
        <w:autoSpaceDE w:val="0"/>
        <w:autoSpaceDN w:val="0"/>
        <w:spacing w:line="318" w:lineRule="exact"/>
        <w:ind w:right="-20"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position w:val="-1"/>
          <w:sz w:val="21"/>
          <w:szCs w:val="21"/>
        </w:rPr>
        <w:t>等价交换是市场经济活动中普遍遵循的原则，但不是社会主义道德的集中体现。</w:t>
      </w:r>
      <w:r>
        <w:rPr>
          <w:rFonts w:hint="eastAsia" w:ascii="宋体" w:hAnsi="宋体" w:eastAsia="宋体" w:cs="宋体"/>
          <w:b w:val="0"/>
          <w:bCs/>
          <w:color w:val="auto"/>
          <w:w w:val="102"/>
          <w:sz w:val="21"/>
          <w:szCs w:val="21"/>
        </w:rPr>
        <w:t>道德是经济</w:t>
      </w:r>
      <w:r>
        <w:rPr>
          <w:rFonts w:hint="eastAsia" w:ascii="宋体" w:hAnsi="宋体" w:eastAsia="宋体" w:cs="宋体"/>
          <w:b w:val="0"/>
          <w:bCs/>
          <w:color w:val="auto"/>
          <w:spacing w:val="-10"/>
          <w:w w:val="102"/>
          <w:sz w:val="21"/>
          <w:szCs w:val="21"/>
        </w:rPr>
        <w:t>、</w:t>
      </w:r>
      <w:r>
        <w:rPr>
          <w:rFonts w:hint="eastAsia" w:ascii="宋体" w:hAnsi="宋体" w:eastAsia="宋体" w:cs="宋体"/>
          <w:b w:val="0"/>
          <w:bCs/>
          <w:color w:val="auto"/>
          <w:w w:val="102"/>
          <w:sz w:val="21"/>
          <w:szCs w:val="21"/>
        </w:rPr>
        <w:t>政治的反映</w:t>
      </w:r>
      <w:r>
        <w:rPr>
          <w:rFonts w:hint="eastAsia" w:ascii="宋体" w:hAnsi="宋体" w:eastAsia="宋体" w:cs="宋体"/>
          <w:b w:val="0"/>
          <w:bCs/>
          <w:color w:val="auto"/>
          <w:spacing w:val="-10"/>
          <w:w w:val="102"/>
          <w:sz w:val="21"/>
          <w:szCs w:val="21"/>
        </w:rPr>
        <w:t>，</w:t>
      </w:r>
      <w:r>
        <w:rPr>
          <w:rFonts w:hint="eastAsia" w:ascii="宋体" w:hAnsi="宋体" w:eastAsia="宋体" w:cs="宋体"/>
          <w:b w:val="0"/>
          <w:bCs/>
          <w:color w:val="auto"/>
          <w:w w:val="102"/>
          <w:sz w:val="21"/>
          <w:szCs w:val="21"/>
        </w:rPr>
        <w:t>是社会意识形态的组成部</w:t>
      </w:r>
      <w:r>
        <w:rPr>
          <w:rFonts w:hint="eastAsia" w:ascii="宋体" w:hAnsi="宋体" w:eastAsia="宋体" w:cs="宋体"/>
          <w:b w:val="0"/>
          <w:bCs/>
          <w:color w:val="auto"/>
          <w:spacing w:val="-5"/>
          <w:w w:val="102"/>
          <w:sz w:val="21"/>
          <w:szCs w:val="21"/>
        </w:rPr>
        <w:t>分</w:t>
      </w:r>
      <w:r>
        <w:rPr>
          <w:rFonts w:hint="eastAsia" w:ascii="宋体" w:hAnsi="宋体" w:eastAsia="宋体" w:cs="宋体"/>
          <w:b w:val="0"/>
          <w:bCs/>
          <w:color w:val="auto"/>
          <w:spacing w:val="-10"/>
          <w:w w:val="102"/>
          <w:sz w:val="21"/>
          <w:szCs w:val="21"/>
        </w:rPr>
        <w:t>。</w:t>
      </w:r>
      <w:r>
        <w:rPr>
          <w:rFonts w:hint="eastAsia" w:ascii="宋体" w:hAnsi="宋体" w:eastAsia="宋体" w:cs="宋体"/>
          <w:b w:val="0"/>
          <w:bCs/>
          <w:color w:val="auto"/>
          <w:w w:val="102"/>
          <w:sz w:val="21"/>
          <w:szCs w:val="21"/>
        </w:rPr>
        <w:t>社会主义市场经济体制不仅同社会主义基本经济</w:t>
      </w:r>
      <w:r>
        <w:rPr>
          <w:rFonts w:hint="eastAsia" w:ascii="宋体" w:hAnsi="宋体" w:eastAsia="宋体" w:cs="宋体"/>
          <w:b w:val="0"/>
          <w:bCs/>
          <w:color w:val="auto"/>
          <w:spacing w:val="-43"/>
          <w:w w:val="102"/>
          <w:sz w:val="21"/>
          <w:szCs w:val="21"/>
        </w:rPr>
        <w:t>、</w:t>
      </w:r>
      <w:r>
        <w:rPr>
          <w:rFonts w:hint="eastAsia" w:ascii="宋体" w:hAnsi="宋体" w:eastAsia="宋体" w:cs="宋体"/>
          <w:b w:val="0"/>
          <w:bCs/>
          <w:color w:val="auto"/>
          <w:w w:val="102"/>
          <w:sz w:val="21"/>
          <w:szCs w:val="21"/>
        </w:rPr>
        <w:t>政治制度结合在一起</w:t>
      </w:r>
      <w:r>
        <w:rPr>
          <w:rFonts w:hint="eastAsia" w:ascii="宋体" w:hAnsi="宋体" w:eastAsia="宋体" w:cs="宋体"/>
          <w:b w:val="0"/>
          <w:bCs/>
          <w:color w:val="auto"/>
          <w:spacing w:val="-48"/>
          <w:w w:val="102"/>
          <w:sz w:val="21"/>
          <w:szCs w:val="21"/>
        </w:rPr>
        <w:t>，</w:t>
      </w:r>
      <w:r>
        <w:rPr>
          <w:rFonts w:hint="eastAsia" w:ascii="宋体" w:hAnsi="宋体" w:eastAsia="宋体" w:cs="宋体"/>
          <w:b w:val="0"/>
          <w:bCs/>
          <w:color w:val="auto"/>
          <w:w w:val="102"/>
          <w:sz w:val="21"/>
          <w:szCs w:val="21"/>
        </w:rPr>
        <w:t>而且也同社会主义精</w:t>
      </w:r>
      <w:r>
        <w:rPr>
          <w:rFonts w:hint="eastAsia" w:ascii="宋体" w:hAnsi="宋体" w:eastAsia="宋体" w:cs="宋体"/>
          <w:b w:val="0"/>
          <w:bCs/>
          <w:color w:val="auto"/>
          <w:w w:val="101"/>
          <w:sz w:val="21"/>
          <w:szCs w:val="21"/>
        </w:rPr>
        <w:t>文明结合在一起。因此社会主义道德的集中体现只能是为人民服务。</w:t>
      </w:r>
      <w:r>
        <w:rPr>
          <w:rFonts w:hint="eastAsia" w:ascii="宋体" w:hAnsi="宋体" w:eastAsia="宋体" w:cs="宋体"/>
          <w:b w:val="0"/>
          <w:bCs/>
          <w:color w:val="auto"/>
          <w:w w:val="102"/>
          <w:sz w:val="21"/>
          <w:szCs w:val="21"/>
        </w:rPr>
        <w:t>在发展社会主义市场经济的条件下</w:t>
      </w:r>
      <w:r>
        <w:rPr>
          <w:rFonts w:hint="eastAsia" w:ascii="宋体" w:hAnsi="宋体" w:eastAsia="宋体" w:cs="宋体"/>
          <w:b w:val="0"/>
          <w:bCs/>
          <w:color w:val="auto"/>
          <w:spacing w:val="-101"/>
          <w:w w:val="102"/>
          <w:sz w:val="21"/>
          <w:szCs w:val="21"/>
        </w:rPr>
        <w:t>，</w:t>
      </w:r>
      <w:r>
        <w:rPr>
          <w:rFonts w:hint="eastAsia" w:ascii="宋体" w:hAnsi="宋体" w:eastAsia="宋体" w:cs="宋体"/>
          <w:b w:val="0"/>
          <w:bCs/>
          <w:color w:val="auto"/>
          <w:w w:val="102"/>
          <w:sz w:val="21"/>
          <w:szCs w:val="21"/>
        </w:rPr>
        <w:t>仍要提倡正确处理国、</w:t>
      </w:r>
      <w:r>
        <w:rPr>
          <w:rFonts w:hint="eastAsia" w:ascii="宋体" w:hAnsi="宋体" w:eastAsia="宋体" w:cs="宋体"/>
          <w:b w:val="0"/>
          <w:bCs/>
          <w:color w:val="auto"/>
          <w:spacing w:val="-96"/>
          <w:w w:val="102"/>
          <w:sz w:val="21"/>
          <w:szCs w:val="21"/>
        </w:rPr>
        <w:t>、</w:t>
      </w:r>
      <w:r>
        <w:rPr>
          <w:rFonts w:hint="eastAsia" w:ascii="宋体" w:hAnsi="宋体" w:eastAsia="宋体" w:cs="宋体"/>
          <w:b w:val="0"/>
          <w:bCs/>
          <w:color w:val="auto"/>
          <w:w w:val="102"/>
          <w:sz w:val="21"/>
          <w:szCs w:val="21"/>
        </w:rPr>
        <w:t>集体和个人的关系防止把商品交换原则引入党和国家政治生活之中。</w:t>
      </w:r>
    </w:p>
    <w:p>
      <w:pPr>
        <w:widowControl w:val="0"/>
        <w:autoSpaceDE w:val="0"/>
        <w:autoSpaceDN w:val="0"/>
        <w:spacing w:before="7" w:line="200" w:lineRule="exact"/>
        <w:rPr>
          <w:rFonts w:hint="eastAsia" w:ascii="宋体" w:hAnsi="宋体" w:eastAsia="宋体" w:cs="宋体"/>
          <w:b w:val="0"/>
          <w:bCs/>
          <w:color w:val="auto"/>
          <w:sz w:val="21"/>
          <w:szCs w:val="21"/>
        </w:rPr>
      </w:pPr>
    </w:p>
    <w:p>
      <w:pPr>
        <w:widowControl w:val="0"/>
        <w:autoSpaceDE w:val="0"/>
        <w:autoSpaceDN w:val="0"/>
        <w:ind w:right="-20"/>
        <w:rPr>
          <w:rFonts w:hint="eastAsia" w:ascii="宋体" w:hAnsi="宋体" w:eastAsia="宋体" w:cs="宋体"/>
          <w:b/>
          <w:bCs w:val="0"/>
          <w:color w:val="auto"/>
          <w:sz w:val="24"/>
          <w:szCs w:val="24"/>
        </w:rPr>
      </w:pPr>
      <w:r>
        <w:rPr>
          <w:rFonts w:hint="eastAsia" w:ascii="宋体" w:hAnsi="宋体" w:eastAsia="宋体" w:cs="宋体"/>
          <w:b/>
          <w:bCs w:val="0"/>
          <w:color w:val="auto"/>
          <w:w w:val="102"/>
          <w:sz w:val="24"/>
          <w:szCs w:val="24"/>
          <w:lang w:val="en-US" w:eastAsia="zh-CN"/>
        </w:rPr>
        <w:t>6、</w:t>
      </w:r>
      <w:r>
        <w:rPr>
          <w:rFonts w:hint="eastAsia" w:ascii="宋体" w:hAnsi="宋体" w:eastAsia="宋体" w:cs="宋体"/>
          <w:b/>
          <w:bCs w:val="0"/>
          <w:color w:val="auto"/>
          <w:w w:val="102"/>
          <w:sz w:val="24"/>
          <w:szCs w:val="24"/>
        </w:rPr>
        <w:t>坚持以人为本是对</w:t>
      </w:r>
      <w:r>
        <w:rPr>
          <w:rFonts w:hint="eastAsia" w:ascii="宋体" w:hAnsi="宋体" w:eastAsia="宋体" w:cs="宋体"/>
          <w:b/>
          <w:bCs w:val="0"/>
          <w:color w:val="auto"/>
          <w:spacing w:val="-5"/>
          <w:w w:val="102"/>
          <w:sz w:val="24"/>
          <w:szCs w:val="24"/>
        </w:rPr>
        <w:t>以</w:t>
      </w:r>
      <w:r>
        <w:rPr>
          <w:rFonts w:hint="eastAsia" w:ascii="宋体" w:hAnsi="宋体" w:eastAsia="宋体" w:cs="宋体"/>
          <w:b/>
          <w:bCs w:val="0"/>
          <w:color w:val="auto"/>
          <w:w w:val="102"/>
          <w:sz w:val="24"/>
          <w:szCs w:val="24"/>
        </w:rPr>
        <w:t>经济建设为中心的</w:t>
      </w:r>
      <w:r>
        <w:rPr>
          <w:rFonts w:hint="eastAsia" w:ascii="宋体" w:hAnsi="宋体" w:eastAsia="宋体" w:cs="宋体"/>
          <w:b/>
          <w:bCs w:val="0"/>
          <w:color w:val="auto"/>
          <w:spacing w:val="-5"/>
          <w:w w:val="102"/>
          <w:sz w:val="24"/>
          <w:szCs w:val="24"/>
        </w:rPr>
        <w:t>修</w:t>
      </w:r>
      <w:r>
        <w:rPr>
          <w:rFonts w:hint="eastAsia" w:ascii="宋体" w:hAnsi="宋体" w:eastAsia="宋体" w:cs="宋体"/>
          <w:b/>
          <w:bCs w:val="0"/>
          <w:color w:val="auto"/>
          <w:w w:val="102"/>
          <w:sz w:val="24"/>
          <w:szCs w:val="24"/>
        </w:rPr>
        <w:t>正和调整</w:t>
      </w:r>
      <w:r>
        <w:rPr>
          <w:rFonts w:hint="eastAsia" w:ascii="宋体" w:hAnsi="宋体" w:eastAsia="宋体" w:cs="宋体"/>
          <w:b/>
          <w:bCs w:val="0"/>
          <w:color w:val="auto"/>
          <w:w w:val="104"/>
          <w:sz w:val="24"/>
          <w:szCs w:val="24"/>
        </w:rPr>
        <w:t>。</w:t>
      </w:r>
    </w:p>
    <w:p>
      <w:pPr>
        <w:widowControl w:val="0"/>
        <w:autoSpaceDE w:val="0"/>
        <w:autoSpaceDN w:val="0"/>
        <w:spacing w:before="17" w:line="185" w:lineRule="auto"/>
        <w:ind w:right="426"/>
        <w:rPr>
          <w:rFonts w:hint="eastAsia" w:ascii="宋体" w:hAnsi="宋体" w:eastAsia="宋体" w:cs="宋体"/>
          <w:b w:val="0"/>
          <w:bCs/>
          <w:color w:val="auto"/>
          <w:w w:val="104"/>
          <w:position w:val="-2"/>
          <w:sz w:val="21"/>
          <w:szCs w:val="21"/>
        </w:rPr>
      </w:pPr>
      <w:r>
        <w:rPr>
          <w:rFonts w:hint="eastAsia" w:ascii="宋体" w:hAnsi="宋体" w:eastAsia="宋体" w:cs="宋体"/>
          <w:b w:val="0"/>
          <w:bCs/>
          <w:color w:val="auto"/>
          <w:w w:val="104"/>
          <w:position w:val="-2"/>
          <w:sz w:val="21"/>
          <w:szCs w:val="21"/>
          <w:lang w:val="en-US" w:eastAsia="zh-CN"/>
        </w:rPr>
        <w:t xml:space="preserve">    </w:t>
      </w:r>
      <w:r>
        <w:rPr>
          <w:rFonts w:hint="eastAsia" w:ascii="宋体" w:hAnsi="宋体" w:eastAsia="宋体" w:cs="宋体"/>
          <w:b w:val="0"/>
          <w:bCs/>
          <w:color w:val="auto"/>
          <w:w w:val="104"/>
          <w:position w:val="-2"/>
          <w:sz w:val="21"/>
          <w:szCs w:val="21"/>
        </w:rPr>
        <w:t>错误。</w:t>
      </w:r>
    </w:p>
    <w:p>
      <w:pPr>
        <w:widowControl w:val="0"/>
        <w:numPr>
          <w:ilvl w:val="0"/>
          <w:numId w:val="3"/>
        </w:numPr>
        <w:autoSpaceDE w:val="0"/>
        <w:autoSpaceDN w:val="0"/>
        <w:spacing w:before="17" w:line="185" w:lineRule="auto"/>
        <w:ind w:left="0" w:leftChars="0" w:right="426"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sz w:val="21"/>
          <w:szCs w:val="21"/>
        </w:rPr>
        <w:t>所渭以人为本，就是社会的一切发展依赖于人的发展，又为了人的发展； 人是发展的主体，又是发展成果的享有者。 这是科学发展观的根本指导思想。</w:t>
      </w:r>
    </w:p>
    <w:p>
      <w:pPr>
        <w:widowControl w:val="0"/>
        <w:numPr>
          <w:ilvl w:val="0"/>
          <w:numId w:val="3"/>
        </w:numPr>
        <w:autoSpaceDE w:val="0"/>
        <w:autoSpaceDN w:val="0"/>
        <w:spacing w:before="17" w:line="185" w:lineRule="auto"/>
        <w:ind w:left="0" w:leftChars="0" w:right="426"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position w:val="-1"/>
          <w:sz w:val="21"/>
          <w:szCs w:val="21"/>
        </w:rPr>
        <w:t>以人为本同以经济建设为中心是完全一</w:t>
      </w:r>
      <w:r>
        <w:rPr>
          <w:rFonts w:hint="eastAsia" w:ascii="宋体" w:hAnsi="宋体" w:eastAsia="宋体" w:cs="宋体"/>
          <w:b w:val="0"/>
          <w:bCs/>
          <w:color w:val="auto"/>
          <w:spacing w:val="-5"/>
          <w:w w:val="102"/>
          <w:position w:val="-1"/>
          <w:sz w:val="21"/>
          <w:szCs w:val="21"/>
        </w:rPr>
        <w:t>致</w:t>
      </w:r>
      <w:r>
        <w:rPr>
          <w:rFonts w:hint="eastAsia" w:ascii="宋体" w:hAnsi="宋体" w:eastAsia="宋体" w:cs="宋体"/>
          <w:b w:val="0"/>
          <w:bCs/>
          <w:color w:val="auto"/>
          <w:w w:val="102"/>
          <w:position w:val="-1"/>
          <w:sz w:val="21"/>
          <w:szCs w:val="21"/>
        </w:rPr>
        <w:t>的</w:t>
      </w:r>
      <w:r>
        <w:rPr>
          <w:rFonts w:hint="eastAsia" w:ascii="宋体" w:hAnsi="宋体" w:eastAsia="宋体" w:cs="宋体"/>
          <w:b w:val="0"/>
          <w:bCs/>
          <w:color w:val="auto"/>
          <w:spacing w:val="-48"/>
          <w:w w:val="102"/>
          <w:position w:val="-1"/>
          <w:sz w:val="21"/>
          <w:szCs w:val="21"/>
        </w:rPr>
        <w:t>；</w:t>
      </w:r>
      <w:r>
        <w:rPr>
          <w:rFonts w:hint="eastAsia" w:ascii="宋体" w:hAnsi="宋体" w:eastAsia="宋体" w:cs="宋体"/>
          <w:b w:val="0"/>
          <w:bCs/>
          <w:color w:val="auto"/>
          <w:w w:val="102"/>
          <w:position w:val="-1"/>
          <w:sz w:val="21"/>
          <w:szCs w:val="21"/>
        </w:rPr>
        <w:t>因为要比较充分地实现以人</w:t>
      </w:r>
      <w:r>
        <w:rPr>
          <w:rFonts w:hint="eastAsia" w:ascii="宋体" w:hAnsi="宋体" w:eastAsia="宋体" w:cs="宋体"/>
          <w:b w:val="0"/>
          <w:bCs/>
          <w:color w:val="auto"/>
          <w:w w:val="102"/>
          <w:sz w:val="21"/>
          <w:szCs w:val="21"/>
        </w:rPr>
        <w:t>为本</w:t>
      </w:r>
      <w:r>
        <w:rPr>
          <w:rFonts w:hint="eastAsia" w:ascii="宋体" w:hAnsi="宋体" w:eastAsia="宋体" w:cs="宋体"/>
          <w:b w:val="0"/>
          <w:bCs/>
          <w:color w:val="auto"/>
          <w:spacing w:val="-34"/>
          <w:w w:val="102"/>
          <w:sz w:val="21"/>
          <w:szCs w:val="21"/>
        </w:rPr>
        <w:t>，</w:t>
      </w:r>
      <w:r>
        <w:rPr>
          <w:rFonts w:hint="eastAsia" w:ascii="宋体" w:hAnsi="宋体" w:eastAsia="宋体" w:cs="宋体"/>
          <w:b w:val="0"/>
          <w:bCs/>
          <w:color w:val="auto"/>
          <w:w w:val="102"/>
          <w:sz w:val="21"/>
          <w:szCs w:val="21"/>
        </w:rPr>
        <w:t>满足人的需要和促进人的全面发展</w:t>
      </w:r>
      <w:r>
        <w:rPr>
          <w:rFonts w:hint="eastAsia" w:ascii="宋体" w:hAnsi="宋体" w:eastAsia="宋体" w:cs="宋体"/>
          <w:b w:val="0"/>
          <w:bCs/>
          <w:color w:val="auto"/>
          <w:spacing w:val="-29"/>
          <w:w w:val="102"/>
          <w:sz w:val="21"/>
          <w:szCs w:val="21"/>
        </w:rPr>
        <w:t>，</w:t>
      </w:r>
      <w:r>
        <w:rPr>
          <w:rFonts w:hint="eastAsia" w:ascii="宋体" w:hAnsi="宋体" w:eastAsia="宋体" w:cs="宋体"/>
          <w:b w:val="0"/>
          <w:bCs/>
          <w:color w:val="auto"/>
          <w:spacing w:val="5"/>
          <w:w w:val="102"/>
          <w:sz w:val="21"/>
          <w:szCs w:val="21"/>
        </w:rPr>
        <w:t>必</w:t>
      </w:r>
      <w:r>
        <w:rPr>
          <w:rFonts w:hint="eastAsia" w:ascii="宋体" w:hAnsi="宋体" w:eastAsia="宋体" w:cs="宋体"/>
          <w:b w:val="0"/>
          <w:bCs/>
          <w:color w:val="auto"/>
          <w:w w:val="102"/>
          <w:sz w:val="21"/>
          <w:szCs w:val="21"/>
        </w:rPr>
        <w:t>须具有相应的物质基础</w:t>
      </w:r>
      <w:r>
        <w:rPr>
          <w:rFonts w:hint="eastAsia" w:ascii="宋体" w:hAnsi="宋体" w:eastAsia="宋体" w:cs="宋体"/>
          <w:b w:val="0"/>
          <w:bCs/>
          <w:color w:val="auto"/>
          <w:spacing w:val="-34"/>
          <w:w w:val="102"/>
          <w:sz w:val="21"/>
          <w:szCs w:val="21"/>
        </w:rPr>
        <w:t xml:space="preserve">。新 </w:t>
      </w:r>
      <w:r>
        <w:rPr>
          <w:rFonts w:hint="eastAsia" w:ascii="宋体" w:hAnsi="宋体" w:eastAsia="宋体" w:cs="宋体"/>
          <w:b w:val="0"/>
          <w:bCs/>
          <w:color w:val="auto"/>
          <w:w w:val="102"/>
          <w:sz w:val="21"/>
          <w:szCs w:val="21"/>
        </w:rPr>
        <w:t>时期坚</w:t>
      </w:r>
      <w:r>
        <w:rPr>
          <w:rFonts w:hint="eastAsia" w:ascii="宋体" w:hAnsi="宋体" w:eastAsia="宋体" w:cs="宋体"/>
          <w:b w:val="0"/>
          <w:bCs/>
          <w:color w:val="auto"/>
          <w:spacing w:val="-34"/>
          <w:w w:val="102"/>
          <w:sz w:val="21"/>
          <w:szCs w:val="21"/>
        </w:rPr>
        <w:t>持</w:t>
      </w:r>
      <w:r>
        <w:rPr>
          <w:rFonts w:hint="eastAsia" w:ascii="宋体" w:hAnsi="宋体" w:eastAsia="宋体" w:cs="宋体"/>
          <w:b w:val="0"/>
          <w:bCs/>
          <w:color w:val="auto"/>
          <w:w w:val="102"/>
          <w:sz w:val="21"/>
          <w:szCs w:val="21"/>
        </w:rPr>
        <w:t>“以经济建设为中心</w:t>
      </w:r>
      <w:r>
        <w:rPr>
          <w:rFonts w:hint="eastAsia" w:ascii="宋体" w:hAnsi="宋体" w:eastAsia="宋体" w:cs="宋体"/>
          <w:b w:val="0"/>
          <w:bCs/>
          <w:color w:val="auto"/>
          <w:spacing w:val="-29"/>
          <w:w w:val="102"/>
          <w:sz w:val="21"/>
          <w:szCs w:val="21"/>
        </w:rPr>
        <w:t>”</w:t>
      </w:r>
      <w:r>
        <w:rPr>
          <w:rFonts w:hint="eastAsia" w:ascii="宋体" w:hAnsi="宋体" w:eastAsia="宋体" w:cs="宋体"/>
          <w:b w:val="0"/>
          <w:bCs/>
          <w:color w:val="auto"/>
          <w:spacing w:val="-34"/>
          <w:w w:val="102"/>
          <w:sz w:val="21"/>
          <w:szCs w:val="21"/>
        </w:rPr>
        <w:t>，</w:t>
      </w:r>
      <w:r>
        <w:rPr>
          <w:rFonts w:hint="eastAsia" w:ascii="宋体" w:hAnsi="宋体" w:eastAsia="宋体" w:cs="宋体"/>
          <w:b w:val="0"/>
          <w:bCs/>
          <w:color w:val="auto"/>
          <w:w w:val="102"/>
          <w:sz w:val="21"/>
          <w:szCs w:val="21"/>
        </w:rPr>
        <w:t>惟一目的</w:t>
      </w:r>
      <w:r>
        <w:rPr>
          <w:rFonts w:hint="eastAsia" w:ascii="宋体" w:hAnsi="宋体" w:eastAsia="宋体" w:cs="宋体"/>
          <w:b w:val="0"/>
          <w:bCs/>
          <w:color w:val="auto"/>
          <w:spacing w:val="5"/>
          <w:w w:val="102"/>
          <w:sz w:val="21"/>
          <w:szCs w:val="21"/>
        </w:rPr>
        <w:t>就</w:t>
      </w:r>
      <w:r>
        <w:rPr>
          <w:rFonts w:hint="eastAsia" w:ascii="宋体" w:hAnsi="宋体" w:eastAsia="宋体" w:cs="宋体"/>
          <w:b w:val="0"/>
          <w:bCs/>
          <w:color w:val="auto"/>
          <w:w w:val="102"/>
          <w:sz w:val="21"/>
          <w:szCs w:val="21"/>
        </w:rPr>
        <w:t>是要努力满足人民群众日益 增长的物质文化需要和健康需要</w:t>
      </w:r>
      <w:r>
        <w:rPr>
          <w:rFonts w:hint="eastAsia" w:ascii="宋体" w:hAnsi="宋体" w:eastAsia="宋体" w:cs="宋体"/>
          <w:b w:val="0"/>
          <w:bCs/>
          <w:color w:val="auto"/>
          <w:spacing w:val="-43"/>
          <w:w w:val="102"/>
          <w:sz w:val="21"/>
          <w:szCs w:val="21"/>
        </w:rPr>
        <w:t>。</w:t>
      </w:r>
      <w:r>
        <w:rPr>
          <w:rFonts w:hint="eastAsia" w:ascii="宋体" w:hAnsi="宋体" w:eastAsia="宋体" w:cs="宋体"/>
          <w:b w:val="0"/>
          <w:bCs/>
          <w:color w:val="auto"/>
          <w:w w:val="102"/>
          <w:sz w:val="21"/>
          <w:szCs w:val="21"/>
        </w:rPr>
        <w:t>同时</w:t>
      </w:r>
      <w:r>
        <w:rPr>
          <w:rFonts w:hint="eastAsia" w:ascii="宋体" w:hAnsi="宋体" w:eastAsia="宋体" w:cs="宋体"/>
          <w:b w:val="0"/>
          <w:bCs/>
          <w:color w:val="auto"/>
          <w:spacing w:val="-48"/>
          <w:w w:val="102"/>
          <w:sz w:val="21"/>
          <w:szCs w:val="21"/>
        </w:rPr>
        <w:t>，</w:t>
      </w:r>
      <w:r>
        <w:rPr>
          <w:rFonts w:hint="eastAsia" w:ascii="宋体" w:hAnsi="宋体" w:eastAsia="宋体" w:cs="宋体"/>
          <w:b w:val="0"/>
          <w:bCs/>
          <w:color w:val="auto"/>
          <w:w w:val="102"/>
          <w:sz w:val="21"/>
          <w:szCs w:val="21"/>
        </w:rPr>
        <w:t>以人为本与经济发展又是一个相互促进的</w:t>
      </w:r>
      <w:r>
        <w:rPr>
          <w:rFonts w:hint="eastAsia" w:ascii="宋体" w:hAnsi="宋体" w:eastAsia="宋体" w:cs="宋体"/>
          <w:b w:val="0"/>
          <w:bCs/>
          <w:color w:val="auto"/>
          <w:spacing w:val="-67"/>
          <w:w w:val="102"/>
          <w:sz w:val="21"/>
          <w:szCs w:val="21"/>
        </w:rPr>
        <w:t>、</w:t>
      </w:r>
      <w:r>
        <w:rPr>
          <w:rFonts w:hint="eastAsia" w:ascii="宋体" w:hAnsi="宋体" w:eastAsia="宋体" w:cs="宋体"/>
          <w:b w:val="0"/>
          <w:bCs/>
          <w:color w:val="auto"/>
          <w:w w:val="102"/>
          <w:sz w:val="21"/>
          <w:szCs w:val="21"/>
        </w:rPr>
        <w:t>不断发展的过程</w:t>
      </w:r>
      <w:r>
        <w:rPr>
          <w:rFonts w:hint="eastAsia" w:ascii="宋体" w:hAnsi="宋体" w:eastAsia="宋体" w:cs="宋体"/>
          <w:b w:val="0"/>
          <w:bCs/>
          <w:color w:val="auto"/>
          <w:spacing w:val="-67"/>
          <w:w w:val="102"/>
          <w:sz w:val="21"/>
          <w:szCs w:val="21"/>
        </w:rPr>
        <w:t>，</w:t>
      </w:r>
      <w:r>
        <w:rPr>
          <w:rFonts w:hint="eastAsia" w:ascii="宋体" w:hAnsi="宋体" w:eastAsia="宋体" w:cs="宋体"/>
          <w:b w:val="0"/>
          <w:bCs/>
          <w:color w:val="auto"/>
          <w:w w:val="102"/>
          <w:sz w:val="21"/>
          <w:szCs w:val="21"/>
        </w:rPr>
        <w:t>只有经济发展</w:t>
      </w:r>
      <w:r>
        <w:rPr>
          <w:rFonts w:hint="eastAsia" w:ascii="宋体" w:hAnsi="宋体" w:eastAsia="宋体" w:cs="宋体"/>
          <w:b w:val="0"/>
          <w:bCs/>
          <w:color w:val="auto"/>
          <w:spacing w:val="-67"/>
          <w:w w:val="102"/>
          <w:sz w:val="21"/>
          <w:szCs w:val="21"/>
        </w:rPr>
        <w:t>，</w:t>
      </w:r>
      <w:r>
        <w:rPr>
          <w:rFonts w:hint="eastAsia" w:ascii="宋体" w:hAnsi="宋体" w:eastAsia="宋体" w:cs="宋体"/>
          <w:b w:val="0"/>
          <w:bCs/>
          <w:color w:val="auto"/>
          <w:w w:val="102"/>
          <w:sz w:val="21"/>
          <w:szCs w:val="21"/>
        </w:rPr>
        <w:t>以人为本才能得到充分实现； 也只有以人为本</w:t>
      </w:r>
      <w:r>
        <w:rPr>
          <w:rFonts w:hint="eastAsia" w:ascii="宋体" w:hAnsi="宋体" w:eastAsia="宋体" w:cs="宋体"/>
          <w:b w:val="0"/>
          <w:bCs/>
          <w:color w:val="auto"/>
          <w:spacing w:val="-34"/>
          <w:w w:val="102"/>
          <w:sz w:val="21"/>
          <w:szCs w:val="21"/>
        </w:rPr>
        <w:t>，</w:t>
      </w:r>
      <w:r>
        <w:rPr>
          <w:rFonts w:hint="eastAsia" w:ascii="宋体" w:hAnsi="宋体" w:eastAsia="宋体" w:cs="宋体"/>
          <w:b w:val="0"/>
          <w:bCs/>
          <w:color w:val="auto"/>
          <w:w w:val="102"/>
          <w:sz w:val="21"/>
          <w:szCs w:val="21"/>
        </w:rPr>
        <w:t>依靠最广大人民的积极性</w:t>
      </w:r>
      <w:r>
        <w:rPr>
          <w:rFonts w:hint="eastAsia" w:ascii="宋体" w:hAnsi="宋体" w:eastAsia="宋体" w:cs="宋体"/>
          <w:b w:val="0"/>
          <w:bCs/>
          <w:color w:val="auto"/>
          <w:spacing w:val="-24"/>
          <w:w w:val="102"/>
          <w:sz w:val="21"/>
          <w:szCs w:val="21"/>
        </w:rPr>
        <w:t>、</w:t>
      </w:r>
      <w:r>
        <w:rPr>
          <w:rFonts w:hint="eastAsia" w:ascii="宋体" w:hAnsi="宋体" w:eastAsia="宋体" w:cs="宋体"/>
          <w:b w:val="0"/>
          <w:bCs/>
          <w:color w:val="auto"/>
          <w:w w:val="102"/>
          <w:sz w:val="21"/>
          <w:szCs w:val="21"/>
        </w:rPr>
        <w:t>主动性和创造性</w:t>
      </w:r>
      <w:r>
        <w:rPr>
          <w:rFonts w:hint="eastAsia" w:ascii="宋体" w:hAnsi="宋体" w:eastAsia="宋体" w:cs="宋体"/>
          <w:b w:val="0"/>
          <w:bCs/>
          <w:color w:val="auto"/>
          <w:spacing w:val="-34"/>
          <w:w w:val="102"/>
          <w:sz w:val="21"/>
          <w:szCs w:val="21"/>
        </w:rPr>
        <w:t>，</w:t>
      </w:r>
      <w:r>
        <w:rPr>
          <w:rFonts w:hint="eastAsia" w:ascii="宋体" w:hAnsi="宋体" w:eastAsia="宋体" w:cs="宋体"/>
          <w:b w:val="0"/>
          <w:bCs/>
          <w:color w:val="auto"/>
          <w:w w:val="102"/>
          <w:sz w:val="21"/>
          <w:szCs w:val="21"/>
        </w:rPr>
        <w:t>才能为经济发展提供动力。</w:t>
      </w:r>
    </w:p>
    <w:p>
      <w:pPr>
        <w:widowControl w:val="0"/>
        <w:numPr>
          <w:ilvl w:val="0"/>
          <w:numId w:val="3"/>
        </w:numPr>
        <w:autoSpaceDE w:val="0"/>
        <w:autoSpaceDN w:val="0"/>
        <w:spacing w:before="17" w:line="185" w:lineRule="auto"/>
        <w:ind w:left="0" w:leftChars="0" w:right="426" w:firstLine="428" w:firstLineChars="200"/>
        <w:rPr>
          <w:rFonts w:hint="eastAsia" w:ascii="宋体" w:hAnsi="宋体" w:eastAsia="宋体" w:cs="宋体"/>
          <w:b w:val="0"/>
          <w:bCs/>
          <w:color w:val="auto"/>
          <w:w w:val="102"/>
          <w:sz w:val="21"/>
          <w:szCs w:val="21"/>
        </w:rPr>
      </w:pPr>
      <w:r>
        <w:rPr>
          <w:rFonts w:hint="eastAsia" w:ascii="宋体" w:hAnsi="宋体" w:eastAsia="宋体" w:cs="宋体"/>
          <w:b w:val="0"/>
          <w:bCs/>
          <w:color w:val="auto"/>
          <w:w w:val="102"/>
          <w:sz w:val="21"/>
          <w:szCs w:val="21"/>
        </w:rPr>
        <w:t>以经济建设为中心不是什么“经济至上主义”，“经济至上主义”是见物不见人</w:t>
      </w:r>
      <w:r>
        <w:rPr>
          <w:rFonts w:hint="eastAsia" w:ascii="宋体" w:hAnsi="宋体" w:eastAsia="宋体" w:cs="宋体"/>
          <w:b w:val="0"/>
          <w:bCs/>
          <w:color w:val="auto"/>
          <w:spacing w:val="-10"/>
          <w:w w:val="102"/>
          <w:sz w:val="21"/>
          <w:szCs w:val="21"/>
        </w:rPr>
        <w:t>，</w:t>
      </w:r>
      <w:r>
        <w:rPr>
          <w:rFonts w:hint="eastAsia" w:ascii="宋体" w:hAnsi="宋体" w:eastAsia="宋体" w:cs="宋体"/>
          <w:b w:val="0"/>
          <w:bCs/>
          <w:color w:val="auto"/>
          <w:w w:val="102"/>
          <w:sz w:val="21"/>
          <w:szCs w:val="21"/>
        </w:rPr>
        <w:t>为经济增长而增长</w:t>
      </w:r>
      <w:r>
        <w:rPr>
          <w:rFonts w:hint="eastAsia" w:ascii="宋体" w:hAnsi="宋体" w:eastAsia="宋体" w:cs="宋体"/>
          <w:b w:val="0"/>
          <w:bCs/>
          <w:color w:val="auto"/>
          <w:spacing w:val="-10"/>
          <w:w w:val="102"/>
          <w:sz w:val="21"/>
          <w:szCs w:val="21"/>
        </w:rPr>
        <w:t>，</w:t>
      </w:r>
      <w:r>
        <w:rPr>
          <w:rFonts w:hint="eastAsia" w:ascii="宋体" w:hAnsi="宋体" w:eastAsia="宋体" w:cs="宋体"/>
          <w:b w:val="0"/>
          <w:bCs/>
          <w:color w:val="auto"/>
          <w:w w:val="102"/>
          <w:sz w:val="21"/>
          <w:szCs w:val="21"/>
        </w:rPr>
        <w:t>既与以人为本</w:t>
      </w:r>
      <w:r>
        <w:rPr>
          <w:rFonts w:hint="eastAsia" w:ascii="宋体" w:hAnsi="宋体" w:eastAsia="宋体" w:cs="宋体"/>
          <w:b w:val="0"/>
          <w:bCs/>
          <w:color w:val="auto"/>
          <w:spacing w:val="5"/>
          <w:w w:val="102"/>
          <w:sz w:val="21"/>
          <w:szCs w:val="21"/>
        </w:rPr>
        <w:t>相</w:t>
      </w:r>
      <w:r>
        <w:rPr>
          <w:rFonts w:hint="eastAsia" w:ascii="宋体" w:hAnsi="宋体" w:eastAsia="宋体" w:cs="宋体"/>
          <w:b w:val="0"/>
          <w:bCs/>
          <w:color w:val="auto"/>
          <w:w w:val="102"/>
          <w:sz w:val="21"/>
          <w:szCs w:val="21"/>
        </w:rPr>
        <w:t>对立</w:t>
      </w:r>
      <w:r>
        <w:rPr>
          <w:rFonts w:hint="eastAsia" w:ascii="宋体" w:hAnsi="宋体" w:eastAsia="宋体" w:cs="宋体"/>
          <w:b w:val="0"/>
          <w:bCs/>
          <w:color w:val="auto"/>
          <w:spacing w:val="-10"/>
          <w:w w:val="102"/>
          <w:sz w:val="21"/>
          <w:szCs w:val="21"/>
        </w:rPr>
        <w:t>，</w:t>
      </w:r>
      <w:r>
        <w:rPr>
          <w:rFonts w:hint="eastAsia" w:ascii="宋体" w:hAnsi="宋体" w:eastAsia="宋体" w:cs="宋体"/>
          <w:b w:val="0"/>
          <w:bCs/>
          <w:color w:val="auto"/>
          <w:w w:val="102"/>
          <w:sz w:val="21"/>
          <w:szCs w:val="21"/>
        </w:rPr>
        <w:t>也背离了中国特色社会主义以经济建设为中心的目的和宗旨。</w:t>
      </w:r>
    </w:p>
    <w:p>
      <w:pPr>
        <w:widowControl w:val="0"/>
        <w:numPr>
          <w:numId w:val="0"/>
        </w:numPr>
        <w:autoSpaceDE w:val="0"/>
        <w:autoSpaceDN w:val="0"/>
        <w:spacing w:before="17" w:line="185" w:lineRule="auto"/>
        <w:ind w:right="426" w:rightChars="0"/>
        <w:rPr>
          <w:rFonts w:hint="eastAsia" w:ascii="宋体" w:hAnsi="宋体" w:eastAsia="宋体" w:cs="宋体"/>
          <w:b w:val="0"/>
          <w:bCs/>
          <w:color w:val="auto"/>
          <w:w w:val="102"/>
          <w:sz w:val="21"/>
          <w:szCs w:val="21"/>
        </w:rPr>
      </w:pPr>
      <w:bookmarkStart w:id="0" w:name="_GoBack"/>
      <w:bookmarkEnd w:id="0"/>
    </w:p>
    <w:p>
      <w:pPr>
        <w:widowControl w:val="0"/>
        <w:autoSpaceDE w:val="0"/>
        <w:autoSpaceDN w:val="0"/>
        <w:spacing w:before="5" w:line="220" w:lineRule="exact"/>
        <w:rPr>
          <w:rFonts w:hint="eastAsia" w:ascii="宋体" w:hAnsi="宋体" w:eastAsia="宋体" w:cs="宋体"/>
          <w:b w:val="0"/>
          <w:bCs/>
          <w:color w:val="auto"/>
          <w:sz w:val="21"/>
          <w:szCs w:val="21"/>
        </w:rPr>
      </w:pPr>
    </w:p>
    <w:p>
      <w:pPr>
        <w:widowControl w:val="0"/>
        <w:autoSpaceDE w:val="0"/>
        <w:autoSpaceDN w:val="0"/>
        <w:ind w:right="-20"/>
        <w:rPr>
          <w:rFonts w:hint="eastAsia" w:ascii="宋体" w:hAnsi="宋体" w:eastAsia="宋体" w:cs="宋体"/>
          <w:b/>
          <w:bCs w:val="0"/>
          <w:color w:val="auto"/>
          <w:sz w:val="24"/>
          <w:szCs w:val="24"/>
        </w:rPr>
      </w:pPr>
      <w:r>
        <w:rPr>
          <w:rFonts w:hint="eastAsia" w:ascii="宋体" w:hAnsi="宋体" w:eastAsia="宋体" w:cs="宋体"/>
          <w:b/>
          <w:bCs w:val="0"/>
          <w:color w:val="auto"/>
          <w:w w:val="102"/>
          <w:sz w:val="24"/>
          <w:szCs w:val="24"/>
          <w:lang w:val="en-US" w:eastAsia="zh-CN"/>
        </w:rPr>
        <w:t>7、</w:t>
      </w:r>
      <w:r>
        <w:rPr>
          <w:rFonts w:hint="eastAsia" w:ascii="宋体" w:hAnsi="宋体" w:eastAsia="宋体" w:cs="宋体"/>
          <w:b/>
          <w:bCs w:val="0"/>
          <w:color w:val="auto"/>
          <w:w w:val="102"/>
          <w:sz w:val="24"/>
          <w:szCs w:val="24"/>
        </w:rPr>
        <w:t>以人为本是与以物为本相对立的发展观。</w:t>
      </w:r>
    </w:p>
    <w:p>
      <w:pPr>
        <w:widowControl w:val="0"/>
        <w:autoSpaceDE w:val="0"/>
        <w:autoSpaceDN w:val="0"/>
        <w:spacing w:before="12" w:line="185" w:lineRule="auto"/>
        <w:ind w:left="910" w:right="411" w:hanging="499"/>
        <w:rPr>
          <w:rFonts w:hint="eastAsia" w:ascii="宋体" w:hAnsi="宋体" w:eastAsia="宋体" w:cs="宋体"/>
          <w:b w:val="0"/>
          <w:bCs/>
          <w:color w:val="auto"/>
          <w:w w:val="104"/>
          <w:position w:val="-2"/>
          <w:sz w:val="21"/>
          <w:szCs w:val="21"/>
        </w:rPr>
      </w:pPr>
      <w:r>
        <w:rPr>
          <w:rFonts w:hint="eastAsia" w:ascii="宋体" w:hAnsi="宋体" w:eastAsia="宋体" w:cs="宋体"/>
          <w:b w:val="0"/>
          <w:bCs/>
          <w:color w:val="auto"/>
          <w:w w:val="104"/>
          <w:position w:val="-2"/>
          <w:sz w:val="21"/>
          <w:szCs w:val="21"/>
        </w:rPr>
        <w:t>错误。</w:t>
      </w:r>
    </w:p>
    <w:p>
      <w:pPr>
        <w:widowControl w:val="0"/>
        <w:numPr>
          <w:ilvl w:val="0"/>
          <w:numId w:val="4"/>
        </w:numPr>
        <w:autoSpaceDE w:val="0"/>
        <w:autoSpaceDN w:val="0"/>
        <w:spacing w:before="12" w:line="185" w:lineRule="auto"/>
        <w:ind w:left="0" w:leftChars="0" w:right="411"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sz w:val="21"/>
          <w:szCs w:val="21"/>
        </w:rPr>
        <w:t>要注意克服以物为本的发展偏向</w:t>
      </w:r>
      <w:r>
        <w:rPr>
          <w:rFonts w:hint="eastAsia" w:ascii="宋体" w:hAnsi="宋体" w:eastAsia="宋体" w:cs="宋体"/>
          <w:b w:val="0"/>
          <w:bCs/>
          <w:color w:val="auto"/>
          <w:spacing w:val="-34"/>
          <w:w w:val="102"/>
          <w:sz w:val="21"/>
          <w:szCs w:val="21"/>
        </w:rPr>
        <w:t>，</w:t>
      </w:r>
      <w:r>
        <w:rPr>
          <w:rFonts w:hint="eastAsia" w:ascii="宋体" w:hAnsi="宋体" w:eastAsia="宋体" w:cs="宋体"/>
          <w:b w:val="0"/>
          <w:bCs/>
          <w:color w:val="auto"/>
          <w:w w:val="102"/>
          <w:sz w:val="21"/>
          <w:szCs w:val="21"/>
        </w:rPr>
        <w:t>所渭以人为</w:t>
      </w:r>
      <w:r>
        <w:rPr>
          <w:rFonts w:hint="eastAsia" w:ascii="宋体" w:hAnsi="宋体" w:eastAsia="宋体" w:cs="宋体"/>
          <w:b w:val="0"/>
          <w:bCs/>
          <w:color w:val="auto"/>
          <w:spacing w:val="-5"/>
          <w:w w:val="102"/>
          <w:sz w:val="21"/>
          <w:szCs w:val="21"/>
        </w:rPr>
        <w:t>本</w:t>
      </w:r>
      <w:r>
        <w:rPr>
          <w:rFonts w:hint="eastAsia" w:ascii="宋体" w:hAnsi="宋体" w:eastAsia="宋体" w:cs="宋体"/>
          <w:b w:val="0"/>
          <w:bCs/>
          <w:color w:val="auto"/>
          <w:spacing w:val="-38"/>
          <w:w w:val="102"/>
          <w:sz w:val="21"/>
          <w:szCs w:val="21"/>
        </w:rPr>
        <w:t>，</w:t>
      </w:r>
      <w:r>
        <w:rPr>
          <w:rFonts w:hint="eastAsia" w:ascii="宋体" w:hAnsi="宋体" w:eastAsia="宋体" w:cs="宋体"/>
          <w:b w:val="0"/>
          <w:bCs/>
          <w:color w:val="auto"/>
          <w:w w:val="102"/>
          <w:sz w:val="21"/>
          <w:szCs w:val="21"/>
        </w:rPr>
        <w:t>就是社会的一切发展依赖 于人的发展</w:t>
      </w:r>
      <w:r>
        <w:rPr>
          <w:rFonts w:hint="eastAsia" w:ascii="宋体" w:hAnsi="宋体" w:eastAsia="宋体" w:cs="宋体"/>
          <w:b w:val="0"/>
          <w:bCs/>
          <w:color w:val="auto"/>
          <w:spacing w:val="-14"/>
          <w:w w:val="102"/>
          <w:sz w:val="21"/>
          <w:szCs w:val="21"/>
        </w:rPr>
        <w:t>，</w:t>
      </w:r>
      <w:r>
        <w:rPr>
          <w:rFonts w:hint="eastAsia" w:ascii="宋体" w:hAnsi="宋体" w:eastAsia="宋体" w:cs="宋体"/>
          <w:b w:val="0"/>
          <w:bCs/>
          <w:color w:val="auto"/>
          <w:w w:val="102"/>
          <w:sz w:val="21"/>
          <w:szCs w:val="21"/>
        </w:rPr>
        <w:t>又为了人的发展</w:t>
      </w:r>
      <w:r>
        <w:rPr>
          <w:rFonts w:hint="eastAsia" w:ascii="宋体" w:hAnsi="宋体" w:eastAsia="宋体" w:cs="宋体"/>
          <w:b w:val="0"/>
          <w:bCs/>
          <w:color w:val="auto"/>
          <w:spacing w:val="-14"/>
          <w:w w:val="102"/>
          <w:sz w:val="21"/>
          <w:szCs w:val="21"/>
        </w:rPr>
        <w:t>；</w:t>
      </w:r>
      <w:r>
        <w:rPr>
          <w:rFonts w:hint="eastAsia" w:ascii="宋体" w:hAnsi="宋体" w:eastAsia="宋体" w:cs="宋体"/>
          <w:b w:val="0"/>
          <w:bCs/>
          <w:color w:val="auto"/>
          <w:w w:val="102"/>
          <w:sz w:val="21"/>
          <w:szCs w:val="21"/>
        </w:rPr>
        <w:t>人是发展的</w:t>
      </w:r>
      <w:r>
        <w:rPr>
          <w:rFonts w:hint="eastAsia" w:ascii="宋体" w:hAnsi="宋体" w:eastAsia="宋体" w:cs="宋体"/>
          <w:b w:val="0"/>
          <w:bCs/>
          <w:color w:val="auto"/>
          <w:spacing w:val="5"/>
          <w:w w:val="102"/>
          <w:sz w:val="21"/>
          <w:szCs w:val="21"/>
        </w:rPr>
        <w:t>主</w:t>
      </w:r>
      <w:r>
        <w:rPr>
          <w:rFonts w:hint="eastAsia" w:ascii="宋体" w:hAnsi="宋体" w:eastAsia="宋体" w:cs="宋体"/>
          <w:b w:val="0"/>
          <w:bCs/>
          <w:color w:val="auto"/>
          <w:spacing w:val="-5"/>
          <w:w w:val="102"/>
          <w:sz w:val="21"/>
          <w:szCs w:val="21"/>
        </w:rPr>
        <w:t>体</w:t>
      </w:r>
      <w:r>
        <w:rPr>
          <w:rFonts w:hint="eastAsia" w:ascii="宋体" w:hAnsi="宋体" w:eastAsia="宋体" w:cs="宋体"/>
          <w:b w:val="0"/>
          <w:bCs/>
          <w:color w:val="auto"/>
          <w:spacing w:val="-14"/>
          <w:w w:val="102"/>
          <w:sz w:val="21"/>
          <w:szCs w:val="21"/>
        </w:rPr>
        <w:t>，</w:t>
      </w:r>
      <w:r>
        <w:rPr>
          <w:rFonts w:hint="eastAsia" w:ascii="宋体" w:hAnsi="宋体" w:eastAsia="宋体" w:cs="宋体"/>
          <w:b w:val="0"/>
          <w:bCs/>
          <w:color w:val="auto"/>
          <w:w w:val="102"/>
          <w:sz w:val="21"/>
          <w:szCs w:val="21"/>
        </w:rPr>
        <w:t>又是社会发展成果的享有 者</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以最广大人民的根本利益作为发展的目的和宗</w:t>
      </w:r>
      <w:r>
        <w:rPr>
          <w:rFonts w:hint="eastAsia" w:ascii="宋体" w:hAnsi="宋体" w:eastAsia="宋体" w:cs="宋体"/>
          <w:b w:val="0"/>
          <w:bCs/>
          <w:color w:val="auto"/>
          <w:spacing w:val="-5"/>
          <w:w w:val="102"/>
          <w:sz w:val="21"/>
          <w:szCs w:val="21"/>
        </w:rPr>
        <w:t>旨</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是科学发展观的基本指导思想；</w:t>
      </w:r>
    </w:p>
    <w:p>
      <w:pPr>
        <w:widowControl w:val="0"/>
        <w:numPr>
          <w:ilvl w:val="0"/>
          <w:numId w:val="4"/>
        </w:numPr>
        <w:autoSpaceDE w:val="0"/>
        <w:autoSpaceDN w:val="0"/>
        <w:spacing w:before="12" w:line="185" w:lineRule="auto"/>
        <w:ind w:left="0" w:leftChars="0" w:right="411"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sz w:val="21"/>
          <w:szCs w:val="21"/>
        </w:rPr>
        <w:t>以人为本的发展观与以物为本的发展观</w:t>
      </w:r>
      <w:r>
        <w:rPr>
          <w:rFonts w:hint="eastAsia" w:ascii="宋体" w:hAnsi="宋体" w:eastAsia="宋体" w:cs="宋体"/>
          <w:b w:val="0"/>
          <w:bCs/>
          <w:color w:val="auto"/>
          <w:spacing w:val="-5"/>
          <w:w w:val="102"/>
          <w:sz w:val="21"/>
          <w:szCs w:val="21"/>
        </w:rPr>
        <w:t>是</w:t>
      </w:r>
      <w:r>
        <w:rPr>
          <w:rFonts w:hint="eastAsia" w:ascii="宋体" w:hAnsi="宋体" w:eastAsia="宋体" w:cs="宋体"/>
          <w:b w:val="0"/>
          <w:bCs/>
          <w:color w:val="auto"/>
          <w:w w:val="102"/>
          <w:sz w:val="21"/>
          <w:szCs w:val="21"/>
        </w:rPr>
        <w:t>相对立</w:t>
      </w:r>
      <w:r>
        <w:rPr>
          <w:rFonts w:hint="eastAsia" w:ascii="宋体" w:hAnsi="宋体" w:eastAsia="宋体" w:cs="宋体"/>
          <w:b w:val="0"/>
          <w:bCs/>
          <w:color w:val="auto"/>
          <w:spacing w:val="-5"/>
          <w:w w:val="102"/>
          <w:sz w:val="21"/>
          <w:szCs w:val="21"/>
        </w:rPr>
        <w:t>的</w:t>
      </w:r>
      <w:r>
        <w:rPr>
          <w:rFonts w:hint="eastAsia" w:ascii="宋体" w:hAnsi="宋体" w:eastAsia="宋体" w:cs="宋体"/>
          <w:b w:val="0"/>
          <w:bCs/>
          <w:color w:val="auto"/>
          <w:spacing w:val="-53"/>
          <w:w w:val="102"/>
          <w:sz w:val="21"/>
          <w:szCs w:val="21"/>
        </w:rPr>
        <w:t>，</w:t>
      </w:r>
      <w:r>
        <w:rPr>
          <w:rFonts w:hint="eastAsia" w:ascii="宋体" w:hAnsi="宋体" w:eastAsia="宋体" w:cs="宋体"/>
          <w:b w:val="0"/>
          <w:bCs/>
          <w:color w:val="auto"/>
          <w:w w:val="102"/>
          <w:sz w:val="21"/>
          <w:szCs w:val="21"/>
        </w:rPr>
        <w:t>后者以追求物质利益为 根本目的</w:t>
      </w:r>
      <w:r>
        <w:rPr>
          <w:rFonts w:hint="eastAsia" w:ascii="宋体" w:hAnsi="宋体" w:eastAsia="宋体" w:cs="宋体"/>
          <w:b w:val="0"/>
          <w:bCs/>
          <w:color w:val="auto"/>
          <w:spacing w:val="-14"/>
          <w:w w:val="102"/>
          <w:sz w:val="21"/>
          <w:szCs w:val="21"/>
        </w:rPr>
        <w:t>，</w:t>
      </w:r>
      <w:r>
        <w:rPr>
          <w:rFonts w:hint="eastAsia" w:ascii="宋体" w:hAnsi="宋体" w:eastAsia="宋体" w:cs="宋体"/>
          <w:b w:val="0"/>
          <w:bCs/>
          <w:color w:val="auto"/>
          <w:w w:val="102"/>
          <w:sz w:val="21"/>
          <w:szCs w:val="21"/>
        </w:rPr>
        <w:t>把人作为物来对待</w:t>
      </w:r>
      <w:r>
        <w:rPr>
          <w:rFonts w:hint="eastAsia" w:ascii="宋体" w:hAnsi="宋体" w:eastAsia="宋体" w:cs="宋体"/>
          <w:b w:val="0"/>
          <w:bCs/>
          <w:color w:val="auto"/>
          <w:spacing w:val="-14"/>
          <w:w w:val="102"/>
          <w:sz w:val="21"/>
          <w:szCs w:val="21"/>
        </w:rPr>
        <w:t>，</w:t>
      </w:r>
      <w:r>
        <w:rPr>
          <w:rFonts w:hint="eastAsia" w:ascii="宋体" w:hAnsi="宋体" w:eastAsia="宋体" w:cs="宋体"/>
          <w:b w:val="0"/>
          <w:bCs/>
          <w:color w:val="auto"/>
          <w:w w:val="102"/>
          <w:sz w:val="21"/>
          <w:szCs w:val="21"/>
        </w:rPr>
        <w:t>甚至凌驾在</w:t>
      </w:r>
      <w:r>
        <w:rPr>
          <w:rFonts w:hint="eastAsia" w:ascii="宋体" w:hAnsi="宋体" w:eastAsia="宋体" w:cs="宋体"/>
          <w:b w:val="0"/>
          <w:bCs/>
          <w:color w:val="auto"/>
          <w:spacing w:val="5"/>
          <w:w w:val="102"/>
          <w:sz w:val="21"/>
          <w:szCs w:val="21"/>
        </w:rPr>
        <w:t>人</w:t>
      </w:r>
      <w:r>
        <w:rPr>
          <w:rFonts w:hint="eastAsia" w:ascii="宋体" w:hAnsi="宋体" w:eastAsia="宋体" w:cs="宋体"/>
          <w:b w:val="0"/>
          <w:bCs/>
          <w:color w:val="auto"/>
          <w:w w:val="102"/>
          <w:sz w:val="21"/>
          <w:szCs w:val="21"/>
        </w:rPr>
        <w:t>的价值以</w:t>
      </w:r>
      <w:r>
        <w:rPr>
          <w:rFonts w:hint="eastAsia" w:ascii="宋体" w:hAnsi="宋体" w:eastAsia="宋体" w:cs="宋体"/>
          <w:b w:val="0"/>
          <w:bCs/>
          <w:color w:val="auto"/>
          <w:spacing w:val="-5"/>
          <w:w w:val="102"/>
          <w:sz w:val="21"/>
          <w:szCs w:val="21"/>
        </w:rPr>
        <w:t>上</w:t>
      </w:r>
      <w:r>
        <w:rPr>
          <w:rFonts w:hint="eastAsia" w:ascii="宋体" w:hAnsi="宋体" w:eastAsia="宋体" w:cs="宋体"/>
          <w:b w:val="0"/>
          <w:bCs/>
          <w:color w:val="auto"/>
          <w:spacing w:val="-14"/>
          <w:w w:val="102"/>
          <w:sz w:val="21"/>
          <w:szCs w:val="21"/>
        </w:rPr>
        <w:t>，</w:t>
      </w:r>
      <w:r>
        <w:rPr>
          <w:rFonts w:hint="eastAsia" w:ascii="宋体" w:hAnsi="宋体" w:eastAsia="宋体" w:cs="宋体"/>
          <w:b w:val="0"/>
          <w:bCs/>
          <w:color w:val="auto"/>
          <w:w w:val="102"/>
          <w:sz w:val="21"/>
          <w:szCs w:val="21"/>
        </w:rPr>
        <w:t>这是资本主义市场经济的价值取向，如马克思批判过的商品拜物教、货币拜物教等。</w:t>
      </w:r>
    </w:p>
    <w:p>
      <w:pPr>
        <w:widowControl w:val="0"/>
        <w:numPr>
          <w:ilvl w:val="0"/>
          <w:numId w:val="4"/>
        </w:numPr>
        <w:autoSpaceDE w:val="0"/>
        <w:autoSpaceDN w:val="0"/>
        <w:spacing w:before="12" w:line="185" w:lineRule="auto"/>
        <w:ind w:left="0" w:leftChars="0" w:right="411" w:firstLine="428" w:firstLineChars="200"/>
        <w:rPr>
          <w:rFonts w:hint="eastAsia" w:ascii="宋体" w:hAnsi="宋体" w:eastAsia="宋体" w:cs="宋体"/>
          <w:b w:val="0"/>
          <w:bCs/>
          <w:color w:val="auto"/>
          <w:sz w:val="21"/>
          <w:szCs w:val="21"/>
        </w:rPr>
      </w:pPr>
      <w:r>
        <w:rPr>
          <w:rFonts w:hint="eastAsia" w:ascii="宋体" w:hAnsi="宋体" w:eastAsia="宋体" w:cs="宋体"/>
          <w:b w:val="0"/>
          <w:bCs/>
          <w:color w:val="auto"/>
          <w:w w:val="102"/>
          <w:position w:val="-1"/>
          <w:sz w:val="21"/>
          <w:szCs w:val="21"/>
        </w:rPr>
        <w:t>在社会主义市场经济条件下</w:t>
      </w:r>
      <w:r>
        <w:rPr>
          <w:rFonts w:hint="eastAsia" w:ascii="宋体" w:hAnsi="宋体" w:eastAsia="宋体" w:cs="宋体"/>
          <w:b w:val="0"/>
          <w:bCs/>
          <w:color w:val="auto"/>
          <w:spacing w:val="-34"/>
          <w:w w:val="102"/>
          <w:position w:val="-1"/>
          <w:sz w:val="21"/>
          <w:szCs w:val="21"/>
        </w:rPr>
        <w:t>，</w:t>
      </w:r>
      <w:r>
        <w:rPr>
          <w:rFonts w:hint="eastAsia" w:ascii="宋体" w:hAnsi="宋体" w:eastAsia="宋体" w:cs="宋体"/>
          <w:b w:val="0"/>
          <w:bCs/>
          <w:color w:val="auto"/>
          <w:w w:val="102"/>
          <w:position w:val="-1"/>
          <w:sz w:val="21"/>
          <w:szCs w:val="21"/>
        </w:rPr>
        <w:t>以人为本是处于主导地位的指导思</w:t>
      </w:r>
      <w:r>
        <w:rPr>
          <w:rFonts w:hint="eastAsia" w:ascii="宋体" w:hAnsi="宋体" w:eastAsia="宋体" w:cs="宋体"/>
          <w:b w:val="0"/>
          <w:bCs/>
          <w:color w:val="auto"/>
          <w:spacing w:val="-5"/>
          <w:w w:val="102"/>
          <w:position w:val="-1"/>
          <w:sz w:val="21"/>
          <w:szCs w:val="21"/>
        </w:rPr>
        <w:t>想</w:t>
      </w:r>
      <w:r>
        <w:rPr>
          <w:rFonts w:hint="eastAsia" w:ascii="宋体" w:hAnsi="宋体" w:eastAsia="宋体" w:cs="宋体"/>
          <w:b w:val="0"/>
          <w:bCs/>
          <w:color w:val="auto"/>
          <w:spacing w:val="-38"/>
          <w:w w:val="102"/>
          <w:position w:val="-1"/>
          <w:sz w:val="21"/>
          <w:szCs w:val="21"/>
        </w:rPr>
        <w:t>，</w:t>
      </w:r>
      <w:r>
        <w:rPr>
          <w:rFonts w:hint="eastAsia" w:ascii="宋体" w:hAnsi="宋体" w:eastAsia="宋体" w:cs="宋体"/>
          <w:b w:val="0"/>
          <w:bCs/>
          <w:color w:val="auto"/>
          <w:w w:val="102"/>
          <w:position w:val="-1"/>
          <w:sz w:val="21"/>
          <w:szCs w:val="21"/>
        </w:rPr>
        <w:t>但是也</w:t>
      </w:r>
      <w:r>
        <w:rPr>
          <w:rFonts w:hint="eastAsia" w:ascii="宋体" w:hAnsi="宋体" w:eastAsia="宋体" w:cs="宋体"/>
          <w:b w:val="0"/>
          <w:bCs/>
          <w:color w:val="auto"/>
          <w:w w:val="102"/>
          <w:sz w:val="21"/>
          <w:szCs w:val="21"/>
        </w:rPr>
        <w:t>出现过某种程度的以物为本的偏向</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如为政绩只追求经济增长指</w:t>
      </w:r>
      <w:r>
        <w:rPr>
          <w:rFonts w:hint="eastAsia" w:ascii="宋体" w:hAnsi="宋体" w:eastAsia="宋体" w:cs="宋体"/>
          <w:b w:val="0"/>
          <w:bCs/>
          <w:color w:val="auto"/>
          <w:spacing w:val="-5"/>
          <w:w w:val="102"/>
          <w:sz w:val="21"/>
          <w:szCs w:val="21"/>
        </w:rPr>
        <w:t>标</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为生产而不顾人的安危健康</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为赚钱而不择手段</w:t>
      </w:r>
      <w:r>
        <w:rPr>
          <w:rFonts w:hint="eastAsia" w:ascii="宋体" w:hAnsi="宋体" w:eastAsia="宋体" w:cs="宋体"/>
          <w:b w:val="0"/>
          <w:bCs/>
          <w:color w:val="auto"/>
          <w:spacing w:val="-5"/>
          <w:w w:val="102"/>
          <w:sz w:val="21"/>
          <w:szCs w:val="21"/>
        </w:rPr>
        <w:t>等</w:t>
      </w:r>
      <w:r>
        <w:rPr>
          <w:rFonts w:hint="eastAsia" w:ascii="宋体" w:hAnsi="宋体" w:eastAsia="宋体" w:cs="宋体"/>
          <w:b w:val="0"/>
          <w:bCs/>
          <w:color w:val="auto"/>
          <w:spacing w:val="-19"/>
          <w:w w:val="102"/>
          <w:sz w:val="21"/>
          <w:szCs w:val="21"/>
        </w:rPr>
        <w:t>，</w:t>
      </w:r>
      <w:r>
        <w:rPr>
          <w:rFonts w:hint="eastAsia" w:ascii="宋体" w:hAnsi="宋体" w:eastAsia="宋体" w:cs="宋体"/>
          <w:b w:val="0"/>
          <w:bCs/>
          <w:color w:val="auto"/>
          <w:w w:val="102"/>
          <w:sz w:val="21"/>
          <w:szCs w:val="21"/>
        </w:rPr>
        <w:t>都是与以人为本的发展观相背离的。</w:t>
      </w:r>
    </w:p>
    <w:sectPr>
      <w:headerReference r:id="rId3" w:type="default"/>
      <w:footerReference r:id="rId4" w:type="default"/>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Microsoft JhengHei">
    <w:panose1 w:val="020B0604030504040204"/>
    <w:charset w:val="88"/>
    <w:family w:val="auto"/>
    <w:pitch w:val="default"/>
    <w:sig w:usb0="00000087" w:usb1="28A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4098" o:spid="_x0000_s2049" o:spt="202" type="#_x0000_t202" style="position:absolute;left:0pt;margin-top:0pt;height:144pt;width:144pt;mso-position-horizontal:center;mso-position-horizontal-relative:margin;mso-wrap-style:none;z-index:1024;mso-width-relative:page;mso-height-relative:page;" filled="f" stroked="f" coordsize="21600,21600">
          <v:path/>
          <v:fill on="f" focussize="0,0"/>
          <v:stroke on="f" weight="0.5pt" joinstyle="miter"/>
          <v:imagedata o:title=""/>
          <o:lock v:ext="edit"/>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EnclosedCircleChinese"/>
      <w:suff w:val="nothing"/>
      <w:lvlText w:val="%1　"/>
      <w:lvlJc w:val="left"/>
      <w:pPr>
        <w:ind w:left="0" w:leftChars="0" w:firstLine="400" w:firstLineChars="0"/>
      </w:pPr>
      <w:rPr>
        <w:rFonts w:hint="eastAsia"/>
      </w:rPr>
    </w:lvl>
  </w:abstractNum>
  <w:abstractNum w:abstractNumId="1">
    <w:nsid w:val="00000001"/>
    <w:multiLevelType w:val="singleLevel"/>
    <w:tmpl w:val="00000001"/>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00000002"/>
    <w:multiLevelType w:val="singleLevel"/>
    <w:tmpl w:val="00000002"/>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00000003"/>
    <w:multiLevelType w:val="singleLevel"/>
    <w:tmpl w:val="00000003"/>
    <w:lvl w:ilvl="0" w:tentative="0">
      <w:start w:val="1"/>
      <w:numFmt w:val="decimalEnclosedCircleChinese"/>
      <w:suff w:val="nothing"/>
      <w:lvlText w:val="%1　"/>
      <w:lvlJc w:val="left"/>
      <w:pPr>
        <w:ind w:left="0" w:leftChars="0" w:firstLine="400" w:firstLineChars="0"/>
      </w:pPr>
      <w:rPr>
        <w:rFonts w:hint="eastAsi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4CC7"/>
    <w:rsid w:val="6DA45F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ind w:left="0" w:right="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qFormat/>
    <w:uiPriority w:val="0"/>
  </w:style>
  <w:style w:type="table" w:default="1" w:styleId="5">
    <w:name w:val="Normal Table"/>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quot;footer&quot;"/>
    <w:qFormat/>
    <w:uiPriority w:val="0"/>
    <w:pPr>
      <w:widowControl w:val="0"/>
      <w:tabs>
        <w:tab w:val="center" w:pos="4140"/>
        <w:tab w:val="right" w:pos="8300"/>
      </w:tabs>
      <w:snapToGrid w:val="0"/>
      <w:spacing w:after="0"/>
      <w:jc w:val="left"/>
    </w:pPr>
    <w:rPr>
      <w:rFonts w:asciiTheme="minorHAnsi" w:hAnsiTheme="minorHAnsi" w:eastAsiaTheme="minorEastAsia" w:cstheme="minorBidi"/>
      <w:kern w:val="2"/>
      <w:sz w:val="18"/>
      <w:szCs w:val="18"/>
      <w:lang w:val="en-US" w:eastAsia="zh-CN" w:bidi="ar-SA"/>
    </w:rPr>
  </w:style>
  <w:style w:type="paragraph" w:customStyle="1" w:styleId="7">
    <w:name w:val="&quot;header&quot;"/>
    <w:qFormat/>
    <w:uiPriority w:val="0"/>
    <w:pPr>
      <w:widowControl w:val="0"/>
      <w:pBdr>
        <w:bottom w:val="single" w:color="000000" w:sz="6" w:space="1"/>
      </w:pBdr>
      <w:tabs>
        <w:tab w:val="center" w:pos="4140"/>
        <w:tab w:val="right" w:pos="8300"/>
      </w:tabs>
      <w:snapToGrid w:val="0"/>
      <w:spacing w:after="0"/>
      <w:jc w:val="center"/>
    </w:pPr>
    <w:rPr>
      <w:rFonts w:asciiTheme="minorHAnsi" w:hAnsiTheme="minorHAnsi" w:eastAsiaTheme="minorEastAsia" w:cstheme="minorBidi"/>
      <w:kern w:val="2"/>
      <w:sz w:val="18"/>
      <w:szCs w:val="18"/>
      <w:lang w:val="en-US" w:eastAsia="zh-CN" w:bidi="ar-SA"/>
    </w:rPr>
  </w:style>
  <w:style w:type="paragraph" w:customStyle="1" w:styleId="8">
    <w:name w:val="&quot;&quot;header&quot;&quot;"/>
    <w:qFormat/>
    <w:uiPriority w:val="0"/>
    <w:pPr>
      <w:widowControl w:val="0"/>
      <w:pBdr>
        <w:bottom w:val="single" w:color="000000" w:sz="6" w:space="1"/>
      </w:pBdr>
      <w:tabs>
        <w:tab w:val="center" w:pos="4140"/>
        <w:tab w:val="right" w:pos="8300"/>
      </w:tabs>
      <w:snapToGrid w:val="0"/>
      <w:spacing w:before="0" w:after="0"/>
      <w:ind w:left="0" w:right="0"/>
      <w:jc w:val="center"/>
    </w:pPr>
    <w:rPr>
      <w:rFonts w:asciiTheme="minorHAnsi" w:hAnsiTheme="minorHAnsi" w:eastAsiaTheme="minorEastAsia" w:cstheme="minorBidi"/>
      <w:kern w:val="2"/>
      <w:sz w:val="18"/>
      <w:szCs w:val="18"/>
      <w:lang w:val="en-US" w:eastAsia="zh-CN" w:bidi="ar-SA"/>
    </w:rPr>
  </w:style>
  <w:style w:type="paragraph" w:customStyle="1" w:styleId="9">
    <w:name w:val="&quot;&quot;footer&quot;&quot;"/>
    <w:qFormat/>
    <w:uiPriority w:val="0"/>
    <w:pPr>
      <w:widowControl w:val="0"/>
      <w:tabs>
        <w:tab w:val="center" w:pos="4140"/>
        <w:tab w:val="right" w:pos="8300"/>
      </w:tabs>
      <w:snapToGrid w:val="0"/>
      <w:spacing w:before="0" w:after="0"/>
      <w:ind w:left="0" w:right="0"/>
      <w:jc w:val="left"/>
    </w:pPr>
    <w:rPr>
      <w:rFonts w:asciiTheme="minorHAnsi" w:hAnsiTheme="minorHAnsi" w:eastAsiaTheme="minorEastAsia" w:cstheme="minorBidi"/>
      <w:kern w:val="2"/>
      <w:sz w:val="18"/>
      <w:szCs w:val="18"/>
      <w:lang w:val="en-US" w:eastAsia="zh-CN" w:bidi="ar-SA"/>
    </w:rPr>
  </w:style>
  <w:style w:type="paragraph" w:customStyle="1" w:styleId="10">
    <w:name w:val="&quot;&quot;&quot;footer&quot;&quot;&quot;"/>
    <w:qFormat/>
    <w:uiPriority w:val="0"/>
    <w:pPr>
      <w:widowControl w:val="0"/>
      <w:tabs>
        <w:tab w:val="center" w:pos="4140"/>
        <w:tab w:val="right" w:pos="8300"/>
      </w:tabs>
      <w:snapToGrid w:val="0"/>
      <w:spacing w:before="0" w:after="0"/>
      <w:ind w:left="0" w:right="0"/>
      <w:jc w:val="left"/>
    </w:pPr>
    <w:rPr>
      <w:rFonts w:asciiTheme="minorHAnsi" w:hAnsiTheme="minorHAnsi" w:eastAsiaTheme="minorEastAsia" w:cstheme="minorBidi"/>
      <w:kern w:val="2"/>
      <w:sz w:val="18"/>
      <w:szCs w:val="18"/>
      <w:lang w:val="en-US" w:eastAsia="zh-CN" w:bidi="ar-SA"/>
    </w:rPr>
  </w:style>
  <w:style w:type="paragraph" w:customStyle="1" w:styleId="11">
    <w:name w:val="&quot;&quot;&quot;header&quot;&quot;&quot;"/>
    <w:qFormat/>
    <w:uiPriority w:val="0"/>
    <w:pPr>
      <w:widowControl w:val="0"/>
      <w:pBdr>
        <w:bottom w:val="single" w:color="000000" w:sz="6" w:space="1"/>
      </w:pBdr>
      <w:tabs>
        <w:tab w:val="center" w:pos="4140"/>
        <w:tab w:val="right" w:pos="8300"/>
      </w:tabs>
      <w:snapToGrid w:val="0"/>
      <w:spacing w:before="0" w:after="0"/>
      <w:ind w:left="0" w:right="0"/>
      <w:jc w:val="center"/>
    </w:pPr>
    <w:rPr>
      <w:rFonts w:asciiTheme="minorHAnsi" w:hAnsiTheme="minorHAnsi" w:eastAsiaTheme="minorEastAsia" w:cstheme="minorBidi"/>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0</Pages>
  <Words>7047</Words>
  <Characters>7080</Characters>
  <DocSecurity>0</DocSecurity>
  <Lines>0</Lines>
  <Paragraphs>141</Paragraphs>
  <ScaleCrop>false</ScaleCrop>
  <LinksUpToDate>false</LinksUpToDate>
  <CharactersWithSpaces>7192</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2016-06-27T15:23:00Z</dcterms:created>
  <dcterms:modified xsi:type="dcterms:W3CDTF">2016-06-28T07:16:59Z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